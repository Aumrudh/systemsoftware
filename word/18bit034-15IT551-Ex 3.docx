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8279"/>
      </w:tblGrid>
      <w:tr w:rsidR="00F22536" w:rsidRPr="008D2D68" w14:paraId="36A24373" w14:textId="77777777" w:rsidTr="00722B15">
        <w:tc>
          <w:tcPr>
            <w:tcW w:w="1071" w:type="dxa"/>
            <w:vAlign w:val="center"/>
          </w:tcPr>
          <w:p w14:paraId="426A4E5B" w14:textId="77777777" w:rsidR="00F22536" w:rsidRPr="008D2D68" w:rsidRDefault="00F22536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D68">
              <w:rPr>
                <w:rFonts w:ascii="Times New Roman" w:hAnsi="Times New Roman" w:cs="Times New Roman"/>
                <w:sz w:val="24"/>
                <w:szCs w:val="24"/>
              </w:rPr>
              <w:t>Ex.no.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79" w:type="dxa"/>
            <w:vMerge w:val="restart"/>
            <w:vAlign w:val="center"/>
          </w:tcPr>
          <w:p w14:paraId="034CDC0B" w14:textId="77777777" w:rsidR="00F22536" w:rsidRPr="008D2D68" w:rsidRDefault="00F22536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PASS TWO OF TWO PASS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Pr="008D2D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SSEMBLER</w:t>
            </w:r>
            <w:proofErr w:type="gramEnd"/>
          </w:p>
        </w:tc>
      </w:tr>
      <w:tr w:rsidR="00F22536" w:rsidRPr="008D2D68" w14:paraId="46C021C9" w14:textId="77777777" w:rsidTr="00722B15">
        <w:tc>
          <w:tcPr>
            <w:tcW w:w="1071" w:type="dxa"/>
            <w:vAlign w:val="center"/>
          </w:tcPr>
          <w:p w14:paraId="0A026820" w14:textId="2F946CA3" w:rsidR="00F22536" w:rsidRPr="008D2D68" w:rsidRDefault="00F22536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17.10.20</w:t>
            </w:r>
          </w:p>
        </w:tc>
        <w:tc>
          <w:tcPr>
            <w:tcW w:w="8279" w:type="dxa"/>
            <w:vMerge/>
            <w:vAlign w:val="center"/>
          </w:tcPr>
          <w:p w14:paraId="196159D6" w14:textId="77777777" w:rsidR="00F22536" w:rsidRPr="008D2D68" w:rsidRDefault="00F22536" w:rsidP="00E46E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10FE62" w14:textId="1FD8F754" w:rsidR="00F22536" w:rsidRDefault="00F22536" w:rsidP="00F22536">
      <w:pPr>
        <w:pStyle w:val="Heading3"/>
      </w:pPr>
      <w:r>
        <w:t>Head</w:t>
      </w:r>
    </w:p>
    <w:p w14:paraId="619525CF" w14:textId="31D85D4D" w:rsidR="00F22536" w:rsidRDefault="00F22536" w:rsidP="00F22536"/>
    <w:p w14:paraId="7AC61473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>#include &lt;</w:t>
      </w:r>
      <w:proofErr w:type="spellStart"/>
      <w:r w:rsidRPr="003C11FD">
        <w:rPr>
          <w:rFonts w:ascii="Times New Roman" w:hAnsi="Times New Roman" w:cs="Times New Roman"/>
        </w:rPr>
        <w:t>stdio.h</w:t>
      </w:r>
      <w:proofErr w:type="spellEnd"/>
      <w:r w:rsidRPr="003C11FD">
        <w:rPr>
          <w:rFonts w:ascii="Times New Roman" w:hAnsi="Times New Roman" w:cs="Times New Roman"/>
        </w:rPr>
        <w:t>&gt;</w:t>
      </w:r>
    </w:p>
    <w:p w14:paraId="1C0B7F9C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>#include &lt;</w:t>
      </w:r>
      <w:proofErr w:type="spellStart"/>
      <w:r w:rsidRPr="003C11FD">
        <w:rPr>
          <w:rFonts w:ascii="Times New Roman" w:hAnsi="Times New Roman" w:cs="Times New Roman"/>
        </w:rPr>
        <w:t>string.h</w:t>
      </w:r>
      <w:proofErr w:type="spellEnd"/>
      <w:r w:rsidRPr="003C11FD">
        <w:rPr>
          <w:rFonts w:ascii="Times New Roman" w:hAnsi="Times New Roman" w:cs="Times New Roman"/>
        </w:rPr>
        <w:t>&gt;</w:t>
      </w:r>
    </w:p>
    <w:p w14:paraId="002B32A8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>#include &lt;</w:t>
      </w:r>
      <w:proofErr w:type="spellStart"/>
      <w:r w:rsidRPr="003C11FD">
        <w:rPr>
          <w:rFonts w:ascii="Times New Roman" w:hAnsi="Times New Roman" w:cs="Times New Roman"/>
        </w:rPr>
        <w:t>stdlib.h</w:t>
      </w:r>
      <w:proofErr w:type="spellEnd"/>
      <w:r w:rsidRPr="003C11FD">
        <w:rPr>
          <w:rFonts w:ascii="Times New Roman" w:hAnsi="Times New Roman" w:cs="Times New Roman"/>
        </w:rPr>
        <w:t>&gt;</w:t>
      </w:r>
    </w:p>
    <w:p w14:paraId="6A531645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>FILE *fp</w:t>
      </w:r>
      <w:proofErr w:type="gramStart"/>
      <w:r w:rsidRPr="003C11FD">
        <w:rPr>
          <w:rFonts w:ascii="Times New Roman" w:hAnsi="Times New Roman" w:cs="Times New Roman"/>
        </w:rPr>
        <w:t>2,*</w:t>
      </w:r>
      <w:proofErr w:type="gramEnd"/>
      <w:r w:rsidRPr="003C11FD">
        <w:rPr>
          <w:rFonts w:ascii="Times New Roman" w:hAnsi="Times New Roman" w:cs="Times New Roman"/>
        </w:rPr>
        <w:t>fp1;</w:t>
      </w:r>
    </w:p>
    <w:p w14:paraId="04F8C54E" w14:textId="4B6C9705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typedef struct </w:t>
      </w:r>
      <w:proofErr w:type="spellStart"/>
      <w:proofErr w:type="gramStart"/>
      <w:r w:rsidRPr="003C11FD">
        <w:rPr>
          <w:rFonts w:ascii="Times New Roman" w:hAnsi="Times New Roman" w:cs="Times New Roman"/>
        </w:rPr>
        <w:t>InputRec</w:t>
      </w:r>
      <w:proofErr w:type="spellEnd"/>
      <w:r w:rsidRPr="003C11FD">
        <w:rPr>
          <w:rFonts w:ascii="Times New Roman" w:hAnsi="Times New Roman" w:cs="Times New Roman"/>
        </w:rPr>
        <w:t>{</w:t>
      </w:r>
      <w:proofErr w:type="gramEnd"/>
    </w:p>
    <w:p w14:paraId="56B5EF0B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label[</w:t>
      </w:r>
      <w:proofErr w:type="gramEnd"/>
      <w:r w:rsidRPr="003C11FD">
        <w:rPr>
          <w:rFonts w:ascii="Times New Roman" w:hAnsi="Times New Roman" w:cs="Times New Roman"/>
        </w:rPr>
        <w:t>10];</w:t>
      </w:r>
    </w:p>
    <w:p w14:paraId="1CA04B32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opcode[</w:t>
      </w:r>
      <w:proofErr w:type="gramEnd"/>
      <w:r w:rsidRPr="003C11FD">
        <w:rPr>
          <w:rFonts w:ascii="Times New Roman" w:hAnsi="Times New Roman" w:cs="Times New Roman"/>
        </w:rPr>
        <w:t>10];</w:t>
      </w:r>
    </w:p>
    <w:p w14:paraId="4C717A9B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opr1[10];</w:t>
      </w:r>
    </w:p>
    <w:p w14:paraId="3879640D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opr2[10];</w:t>
      </w:r>
    </w:p>
    <w:p w14:paraId="2400151A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address[</w:t>
      </w:r>
      <w:proofErr w:type="gramEnd"/>
      <w:r w:rsidRPr="003C11FD">
        <w:rPr>
          <w:rFonts w:ascii="Times New Roman" w:hAnsi="Times New Roman" w:cs="Times New Roman"/>
        </w:rPr>
        <w:t>5];</w:t>
      </w:r>
    </w:p>
    <w:p w14:paraId="323639C6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proofErr w:type="gramStart"/>
      <w:r w:rsidRPr="003C11FD">
        <w:rPr>
          <w:rFonts w:ascii="Times New Roman" w:hAnsi="Times New Roman" w:cs="Times New Roman"/>
        </w:rPr>
        <w:t>}</w:t>
      </w:r>
      <w:proofErr w:type="spellStart"/>
      <w:r w:rsidRPr="003C11FD">
        <w:rPr>
          <w:rFonts w:ascii="Times New Roman" w:hAnsi="Times New Roman" w:cs="Times New Roman"/>
        </w:rPr>
        <w:t>InputRec</w:t>
      </w:r>
      <w:proofErr w:type="spellEnd"/>
      <w:proofErr w:type="gramEnd"/>
      <w:r w:rsidRPr="003C11FD">
        <w:rPr>
          <w:rFonts w:ascii="Times New Roman" w:hAnsi="Times New Roman" w:cs="Times New Roman"/>
        </w:rPr>
        <w:t>;</w:t>
      </w:r>
    </w:p>
    <w:p w14:paraId="75681CCD" w14:textId="5C4E85B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typedef struct </w:t>
      </w:r>
      <w:proofErr w:type="gramStart"/>
      <w:r w:rsidRPr="003C11FD">
        <w:rPr>
          <w:rFonts w:ascii="Times New Roman" w:hAnsi="Times New Roman" w:cs="Times New Roman"/>
        </w:rPr>
        <w:t>Symtab{</w:t>
      </w:r>
      <w:proofErr w:type="gramEnd"/>
    </w:p>
    <w:p w14:paraId="3625DDA2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name[</w:t>
      </w:r>
      <w:proofErr w:type="gramEnd"/>
      <w:r w:rsidRPr="003C11FD">
        <w:rPr>
          <w:rFonts w:ascii="Times New Roman" w:hAnsi="Times New Roman" w:cs="Times New Roman"/>
        </w:rPr>
        <w:t>10];</w:t>
      </w:r>
    </w:p>
    <w:p w14:paraId="65B45EC0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type[</w:t>
      </w:r>
      <w:proofErr w:type="gramEnd"/>
      <w:r w:rsidRPr="003C11FD">
        <w:rPr>
          <w:rFonts w:ascii="Times New Roman" w:hAnsi="Times New Roman" w:cs="Times New Roman"/>
        </w:rPr>
        <w:t>2];</w:t>
      </w:r>
    </w:p>
    <w:p w14:paraId="53A3CFDA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address[</w:t>
      </w:r>
      <w:proofErr w:type="gramEnd"/>
      <w:r w:rsidRPr="003C11FD">
        <w:rPr>
          <w:rFonts w:ascii="Times New Roman" w:hAnsi="Times New Roman" w:cs="Times New Roman"/>
        </w:rPr>
        <w:t>5];</w:t>
      </w:r>
    </w:p>
    <w:p w14:paraId="4E69D1CF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>}</w:t>
      </w:r>
    </w:p>
    <w:p w14:paraId="4CA2D674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>Symtab;</w:t>
      </w:r>
    </w:p>
    <w:p w14:paraId="737093FA" w14:textId="414DAF65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typedef struct </w:t>
      </w:r>
      <w:proofErr w:type="spellStart"/>
      <w:proofErr w:type="gramStart"/>
      <w:r w:rsidRPr="003C11FD">
        <w:rPr>
          <w:rFonts w:ascii="Times New Roman" w:hAnsi="Times New Roman" w:cs="Times New Roman"/>
        </w:rPr>
        <w:t>OutRec</w:t>
      </w:r>
      <w:proofErr w:type="spellEnd"/>
      <w:r w:rsidRPr="003C11FD">
        <w:rPr>
          <w:rFonts w:ascii="Times New Roman" w:hAnsi="Times New Roman" w:cs="Times New Roman"/>
        </w:rPr>
        <w:t>{</w:t>
      </w:r>
      <w:proofErr w:type="gramEnd"/>
    </w:p>
    <w:p w14:paraId="40E9D93A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label[</w:t>
      </w:r>
      <w:proofErr w:type="gramEnd"/>
      <w:r w:rsidRPr="003C11FD">
        <w:rPr>
          <w:rFonts w:ascii="Times New Roman" w:hAnsi="Times New Roman" w:cs="Times New Roman"/>
        </w:rPr>
        <w:t>10];</w:t>
      </w:r>
    </w:p>
    <w:p w14:paraId="663F6634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opcode[</w:t>
      </w:r>
      <w:proofErr w:type="gramEnd"/>
      <w:r w:rsidRPr="003C11FD">
        <w:rPr>
          <w:rFonts w:ascii="Times New Roman" w:hAnsi="Times New Roman" w:cs="Times New Roman"/>
        </w:rPr>
        <w:t>10];</w:t>
      </w:r>
    </w:p>
    <w:p w14:paraId="2940B474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opr1[10];</w:t>
      </w:r>
    </w:p>
    <w:p w14:paraId="32579EA2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opr2[10];</w:t>
      </w:r>
    </w:p>
    <w:p w14:paraId="666D742E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address[</w:t>
      </w:r>
      <w:proofErr w:type="gramEnd"/>
      <w:r w:rsidRPr="003C11FD">
        <w:rPr>
          <w:rFonts w:ascii="Times New Roman" w:hAnsi="Times New Roman" w:cs="Times New Roman"/>
        </w:rPr>
        <w:t>5];</w:t>
      </w:r>
    </w:p>
    <w:p w14:paraId="100F05EB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lastRenderedPageBreak/>
        <w:t xml:space="preserve">  char </w:t>
      </w:r>
      <w:proofErr w:type="spellStart"/>
      <w:proofErr w:type="gramStart"/>
      <w:r w:rsidRPr="003C11FD">
        <w:rPr>
          <w:rFonts w:ascii="Times New Roman" w:hAnsi="Times New Roman" w:cs="Times New Roman"/>
        </w:rPr>
        <w:t>machinecode</w:t>
      </w:r>
      <w:proofErr w:type="spellEnd"/>
      <w:r w:rsidRPr="003C11FD">
        <w:rPr>
          <w:rFonts w:ascii="Times New Roman" w:hAnsi="Times New Roman" w:cs="Times New Roman"/>
        </w:rPr>
        <w:t>[</w:t>
      </w:r>
      <w:proofErr w:type="gramEnd"/>
      <w:r w:rsidRPr="003C11FD">
        <w:rPr>
          <w:rFonts w:ascii="Times New Roman" w:hAnsi="Times New Roman" w:cs="Times New Roman"/>
        </w:rPr>
        <w:t>7];</w:t>
      </w:r>
    </w:p>
    <w:p w14:paraId="2B62CFDB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proofErr w:type="gramStart"/>
      <w:r w:rsidRPr="003C11FD">
        <w:rPr>
          <w:rFonts w:ascii="Times New Roman" w:hAnsi="Times New Roman" w:cs="Times New Roman"/>
        </w:rPr>
        <w:t>}</w:t>
      </w:r>
      <w:proofErr w:type="spellStart"/>
      <w:r w:rsidRPr="003C11FD">
        <w:rPr>
          <w:rFonts w:ascii="Times New Roman" w:hAnsi="Times New Roman" w:cs="Times New Roman"/>
        </w:rPr>
        <w:t>OutRec</w:t>
      </w:r>
      <w:proofErr w:type="spellEnd"/>
      <w:proofErr w:type="gramEnd"/>
      <w:r w:rsidRPr="003C11FD">
        <w:rPr>
          <w:rFonts w:ascii="Times New Roman" w:hAnsi="Times New Roman" w:cs="Times New Roman"/>
        </w:rPr>
        <w:t>;</w:t>
      </w:r>
    </w:p>
    <w:p w14:paraId="424F14FA" w14:textId="4A9B425C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typedef struct </w:t>
      </w:r>
      <w:proofErr w:type="spellStart"/>
      <w:proofErr w:type="gramStart"/>
      <w:r w:rsidRPr="003C11FD">
        <w:rPr>
          <w:rFonts w:ascii="Times New Roman" w:hAnsi="Times New Roman" w:cs="Times New Roman"/>
        </w:rPr>
        <w:t>Optab</w:t>
      </w:r>
      <w:proofErr w:type="spellEnd"/>
      <w:r w:rsidRPr="003C11FD">
        <w:rPr>
          <w:rFonts w:ascii="Times New Roman" w:hAnsi="Times New Roman" w:cs="Times New Roman"/>
        </w:rPr>
        <w:t>{</w:t>
      </w:r>
      <w:proofErr w:type="gramEnd"/>
    </w:p>
    <w:p w14:paraId="6EE49961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opcode[</w:t>
      </w:r>
      <w:proofErr w:type="gramEnd"/>
      <w:r w:rsidRPr="003C11FD">
        <w:rPr>
          <w:rFonts w:ascii="Times New Roman" w:hAnsi="Times New Roman" w:cs="Times New Roman"/>
        </w:rPr>
        <w:t>10];</w:t>
      </w:r>
    </w:p>
    <w:p w14:paraId="52DD00EB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3C11FD">
        <w:rPr>
          <w:rFonts w:ascii="Times New Roman" w:hAnsi="Times New Roman" w:cs="Times New Roman"/>
        </w:rPr>
        <w:t>machinecode</w:t>
      </w:r>
      <w:proofErr w:type="spellEnd"/>
      <w:r w:rsidRPr="003C11FD">
        <w:rPr>
          <w:rFonts w:ascii="Times New Roman" w:hAnsi="Times New Roman" w:cs="Times New Roman"/>
        </w:rPr>
        <w:t>[</w:t>
      </w:r>
      <w:proofErr w:type="gramEnd"/>
      <w:r w:rsidRPr="003C11FD">
        <w:rPr>
          <w:rFonts w:ascii="Times New Roman" w:hAnsi="Times New Roman" w:cs="Times New Roman"/>
        </w:rPr>
        <w:t>3];</w:t>
      </w:r>
    </w:p>
    <w:p w14:paraId="037919C2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proofErr w:type="gramStart"/>
      <w:r w:rsidRPr="003C11FD">
        <w:rPr>
          <w:rFonts w:ascii="Times New Roman" w:hAnsi="Times New Roman" w:cs="Times New Roman"/>
        </w:rPr>
        <w:t>}</w:t>
      </w:r>
      <w:proofErr w:type="spellStart"/>
      <w:r w:rsidRPr="003C11FD">
        <w:rPr>
          <w:rFonts w:ascii="Times New Roman" w:hAnsi="Times New Roman" w:cs="Times New Roman"/>
        </w:rPr>
        <w:t>Optab</w:t>
      </w:r>
      <w:proofErr w:type="spellEnd"/>
      <w:proofErr w:type="gramEnd"/>
      <w:r w:rsidRPr="003C11FD">
        <w:rPr>
          <w:rFonts w:ascii="Times New Roman" w:hAnsi="Times New Roman" w:cs="Times New Roman"/>
        </w:rPr>
        <w:t>;</w:t>
      </w:r>
    </w:p>
    <w:p w14:paraId="2C7A78C6" w14:textId="063477F9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typedef struct </w:t>
      </w:r>
      <w:proofErr w:type="spellStart"/>
      <w:proofErr w:type="gramStart"/>
      <w:r w:rsidRPr="003C11FD">
        <w:rPr>
          <w:rFonts w:ascii="Times New Roman" w:hAnsi="Times New Roman" w:cs="Times New Roman"/>
        </w:rPr>
        <w:t>HeadRec</w:t>
      </w:r>
      <w:proofErr w:type="spellEnd"/>
      <w:r w:rsidRPr="003C11FD">
        <w:rPr>
          <w:rFonts w:ascii="Times New Roman" w:hAnsi="Times New Roman" w:cs="Times New Roman"/>
        </w:rPr>
        <w:t>{</w:t>
      </w:r>
      <w:proofErr w:type="gramEnd"/>
    </w:p>
    <w:p w14:paraId="7177FDFF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3C11FD">
        <w:rPr>
          <w:rFonts w:ascii="Times New Roman" w:hAnsi="Times New Roman" w:cs="Times New Roman"/>
        </w:rPr>
        <w:t>pgmname</w:t>
      </w:r>
      <w:proofErr w:type="spellEnd"/>
      <w:r w:rsidRPr="003C11FD">
        <w:rPr>
          <w:rFonts w:ascii="Times New Roman" w:hAnsi="Times New Roman" w:cs="Times New Roman"/>
        </w:rPr>
        <w:t>[</w:t>
      </w:r>
      <w:proofErr w:type="gramEnd"/>
      <w:r w:rsidRPr="003C11FD">
        <w:rPr>
          <w:rFonts w:ascii="Times New Roman" w:hAnsi="Times New Roman" w:cs="Times New Roman"/>
        </w:rPr>
        <w:t>10];</w:t>
      </w:r>
    </w:p>
    <w:p w14:paraId="23581713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address[</w:t>
      </w:r>
      <w:proofErr w:type="gramEnd"/>
      <w:r w:rsidRPr="003C11FD">
        <w:rPr>
          <w:rFonts w:ascii="Times New Roman" w:hAnsi="Times New Roman" w:cs="Times New Roman"/>
        </w:rPr>
        <w:t>5];</w:t>
      </w:r>
    </w:p>
    <w:p w14:paraId="0579FC10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3C11FD">
        <w:rPr>
          <w:rFonts w:ascii="Times New Roman" w:hAnsi="Times New Roman" w:cs="Times New Roman"/>
        </w:rPr>
        <w:t>pgmlength</w:t>
      </w:r>
      <w:proofErr w:type="spellEnd"/>
      <w:r w:rsidRPr="003C11FD">
        <w:rPr>
          <w:rFonts w:ascii="Times New Roman" w:hAnsi="Times New Roman" w:cs="Times New Roman"/>
        </w:rPr>
        <w:t>[</w:t>
      </w:r>
      <w:proofErr w:type="gramEnd"/>
      <w:r w:rsidRPr="003C11FD">
        <w:rPr>
          <w:rFonts w:ascii="Times New Roman" w:hAnsi="Times New Roman" w:cs="Times New Roman"/>
        </w:rPr>
        <w:t>3];</w:t>
      </w:r>
    </w:p>
    <w:p w14:paraId="33C7A238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proofErr w:type="gramStart"/>
      <w:r w:rsidRPr="003C11FD">
        <w:rPr>
          <w:rFonts w:ascii="Times New Roman" w:hAnsi="Times New Roman" w:cs="Times New Roman"/>
        </w:rPr>
        <w:t>}</w:t>
      </w:r>
      <w:proofErr w:type="spellStart"/>
      <w:r w:rsidRPr="003C11FD">
        <w:rPr>
          <w:rFonts w:ascii="Times New Roman" w:hAnsi="Times New Roman" w:cs="Times New Roman"/>
        </w:rPr>
        <w:t>HeadRec</w:t>
      </w:r>
      <w:proofErr w:type="spellEnd"/>
      <w:proofErr w:type="gramEnd"/>
      <w:r w:rsidRPr="003C11FD">
        <w:rPr>
          <w:rFonts w:ascii="Times New Roman" w:hAnsi="Times New Roman" w:cs="Times New Roman"/>
        </w:rPr>
        <w:t>;</w:t>
      </w:r>
    </w:p>
    <w:p w14:paraId="7EFA6DBB" w14:textId="25EB2FF3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typedef struct </w:t>
      </w:r>
      <w:proofErr w:type="spellStart"/>
      <w:proofErr w:type="gramStart"/>
      <w:r w:rsidRPr="003C11FD">
        <w:rPr>
          <w:rFonts w:ascii="Times New Roman" w:hAnsi="Times New Roman" w:cs="Times New Roman"/>
        </w:rPr>
        <w:t>TextRec</w:t>
      </w:r>
      <w:proofErr w:type="spellEnd"/>
      <w:r w:rsidRPr="003C11FD">
        <w:rPr>
          <w:rFonts w:ascii="Times New Roman" w:hAnsi="Times New Roman" w:cs="Times New Roman"/>
        </w:rPr>
        <w:t>{</w:t>
      </w:r>
      <w:proofErr w:type="gramEnd"/>
    </w:p>
    <w:p w14:paraId="6850880E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3C11FD">
        <w:rPr>
          <w:rFonts w:ascii="Times New Roman" w:hAnsi="Times New Roman" w:cs="Times New Roman"/>
        </w:rPr>
        <w:t>startaddress</w:t>
      </w:r>
      <w:proofErr w:type="spellEnd"/>
      <w:r w:rsidRPr="003C11FD">
        <w:rPr>
          <w:rFonts w:ascii="Times New Roman" w:hAnsi="Times New Roman" w:cs="Times New Roman"/>
        </w:rPr>
        <w:t>[</w:t>
      </w:r>
      <w:proofErr w:type="gramEnd"/>
      <w:r w:rsidRPr="003C11FD">
        <w:rPr>
          <w:rFonts w:ascii="Times New Roman" w:hAnsi="Times New Roman" w:cs="Times New Roman"/>
        </w:rPr>
        <w:t>5];</w:t>
      </w:r>
    </w:p>
    <w:p w14:paraId="74807B4B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gramStart"/>
      <w:r w:rsidRPr="003C11FD">
        <w:rPr>
          <w:rFonts w:ascii="Times New Roman" w:hAnsi="Times New Roman" w:cs="Times New Roman"/>
        </w:rPr>
        <w:t>length[</w:t>
      </w:r>
      <w:proofErr w:type="gramEnd"/>
      <w:r w:rsidRPr="003C11FD">
        <w:rPr>
          <w:rFonts w:ascii="Times New Roman" w:hAnsi="Times New Roman" w:cs="Times New Roman"/>
        </w:rPr>
        <w:t>3];</w:t>
      </w:r>
    </w:p>
    <w:p w14:paraId="0006CFE8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  char </w:t>
      </w:r>
      <w:proofErr w:type="spellStart"/>
      <w:proofErr w:type="gramStart"/>
      <w:r w:rsidRPr="003C11FD">
        <w:rPr>
          <w:rFonts w:ascii="Times New Roman" w:hAnsi="Times New Roman" w:cs="Times New Roman"/>
        </w:rPr>
        <w:t>objcode</w:t>
      </w:r>
      <w:proofErr w:type="spellEnd"/>
      <w:r w:rsidRPr="003C11FD">
        <w:rPr>
          <w:rFonts w:ascii="Times New Roman" w:hAnsi="Times New Roman" w:cs="Times New Roman"/>
        </w:rPr>
        <w:t>[</w:t>
      </w:r>
      <w:proofErr w:type="gramEnd"/>
      <w:r w:rsidRPr="003C11FD">
        <w:rPr>
          <w:rFonts w:ascii="Times New Roman" w:hAnsi="Times New Roman" w:cs="Times New Roman"/>
        </w:rPr>
        <w:t>7];</w:t>
      </w:r>
    </w:p>
    <w:p w14:paraId="20629AE0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proofErr w:type="gramStart"/>
      <w:r w:rsidRPr="003C11FD">
        <w:rPr>
          <w:rFonts w:ascii="Times New Roman" w:hAnsi="Times New Roman" w:cs="Times New Roman"/>
        </w:rPr>
        <w:t>}</w:t>
      </w:r>
      <w:proofErr w:type="spellStart"/>
      <w:r w:rsidRPr="003C11FD">
        <w:rPr>
          <w:rFonts w:ascii="Times New Roman" w:hAnsi="Times New Roman" w:cs="Times New Roman"/>
        </w:rPr>
        <w:t>TextRec</w:t>
      </w:r>
      <w:proofErr w:type="spellEnd"/>
      <w:proofErr w:type="gramEnd"/>
      <w:r w:rsidRPr="003C11FD">
        <w:rPr>
          <w:rFonts w:ascii="Times New Roman" w:hAnsi="Times New Roman" w:cs="Times New Roman"/>
        </w:rPr>
        <w:t>;</w:t>
      </w:r>
    </w:p>
    <w:p w14:paraId="79CC3602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void </w:t>
      </w:r>
      <w:proofErr w:type="spellStart"/>
      <w:r w:rsidRPr="003C11FD">
        <w:rPr>
          <w:rFonts w:ascii="Times New Roman" w:hAnsi="Times New Roman" w:cs="Times New Roman"/>
        </w:rPr>
        <w:t>objectCodeGeneration</w:t>
      </w:r>
      <w:proofErr w:type="spellEnd"/>
      <w:r w:rsidRPr="003C11FD">
        <w:rPr>
          <w:rFonts w:ascii="Times New Roman" w:hAnsi="Times New Roman" w:cs="Times New Roman"/>
        </w:rPr>
        <w:t>(char[</w:t>
      </w:r>
      <w:proofErr w:type="gramStart"/>
      <w:r w:rsidRPr="003C11FD">
        <w:rPr>
          <w:rFonts w:ascii="Times New Roman" w:hAnsi="Times New Roman" w:cs="Times New Roman"/>
        </w:rPr>
        <w:t>],char</w:t>
      </w:r>
      <w:proofErr w:type="gramEnd"/>
      <w:r w:rsidRPr="003C11FD">
        <w:rPr>
          <w:rFonts w:ascii="Times New Roman" w:hAnsi="Times New Roman" w:cs="Times New Roman"/>
        </w:rPr>
        <w:t>[],Symtab[],</w:t>
      </w:r>
      <w:proofErr w:type="spellStart"/>
      <w:r w:rsidRPr="003C11FD">
        <w:rPr>
          <w:rFonts w:ascii="Times New Roman" w:hAnsi="Times New Roman" w:cs="Times New Roman"/>
        </w:rPr>
        <w:t>Optab</w:t>
      </w:r>
      <w:proofErr w:type="spellEnd"/>
      <w:r w:rsidRPr="003C11FD">
        <w:rPr>
          <w:rFonts w:ascii="Times New Roman" w:hAnsi="Times New Roman" w:cs="Times New Roman"/>
        </w:rPr>
        <w:t>[],</w:t>
      </w:r>
      <w:proofErr w:type="spellStart"/>
      <w:r w:rsidRPr="003C11FD">
        <w:rPr>
          <w:rFonts w:ascii="Times New Roman" w:hAnsi="Times New Roman" w:cs="Times New Roman"/>
        </w:rPr>
        <w:t>int,int</w:t>
      </w:r>
      <w:proofErr w:type="spellEnd"/>
      <w:r w:rsidRPr="003C11FD">
        <w:rPr>
          <w:rFonts w:ascii="Times New Roman" w:hAnsi="Times New Roman" w:cs="Times New Roman"/>
        </w:rPr>
        <w:t>);</w:t>
      </w:r>
    </w:p>
    <w:p w14:paraId="2A40DEDF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void </w:t>
      </w:r>
      <w:proofErr w:type="spellStart"/>
      <w:r w:rsidRPr="003C11FD">
        <w:rPr>
          <w:rFonts w:ascii="Times New Roman" w:hAnsi="Times New Roman" w:cs="Times New Roman"/>
        </w:rPr>
        <w:t>objectProgramGeneration</w:t>
      </w:r>
      <w:proofErr w:type="spellEnd"/>
      <w:r w:rsidRPr="003C11FD">
        <w:rPr>
          <w:rFonts w:ascii="Times New Roman" w:hAnsi="Times New Roman" w:cs="Times New Roman"/>
        </w:rPr>
        <w:t>(char[</w:t>
      </w:r>
      <w:proofErr w:type="gramStart"/>
      <w:r w:rsidRPr="003C11FD">
        <w:rPr>
          <w:rFonts w:ascii="Times New Roman" w:hAnsi="Times New Roman" w:cs="Times New Roman"/>
        </w:rPr>
        <w:t>],char</w:t>
      </w:r>
      <w:proofErr w:type="gramEnd"/>
      <w:r w:rsidRPr="003C11FD">
        <w:rPr>
          <w:rFonts w:ascii="Times New Roman" w:hAnsi="Times New Roman" w:cs="Times New Roman"/>
        </w:rPr>
        <w:t>[]);</w:t>
      </w:r>
    </w:p>
    <w:p w14:paraId="15B2CA09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proofErr w:type="spellStart"/>
      <w:r w:rsidRPr="003C11FD">
        <w:rPr>
          <w:rFonts w:ascii="Times New Roman" w:hAnsi="Times New Roman" w:cs="Times New Roman"/>
        </w:rPr>
        <w:t>Optab</w:t>
      </w:r>
      <w:proofErr w:type="spellEnd"/>
      <w:r w:rsidRPr="003C11FD">
        <w:rPr>
          <w:rFonts w:ascii="Times New Roman" w:hAnsi="Times New Roman" w:cs="Times New Roman"/>
        </w:rPr>
        <w:t xml:space="preserve"> </w:t>
      </w:r>
      <w:proofErr w:type="spellStart"/>
      <w:r w:rsidRPr="003C11FD">
        <w:rPr>
          <w:rFonts w:ascii="Times New Roman" w:hAnsi="Times New Roman" w:cs="Times New Roman"/>
        </w:rPr>
        <w:t>searchOptab</w:t>
      </w:r>
      <w:proofErr w:type="spellEnd"/>
      <w:r w:rsidRPr="003C11FD">
        <w:rPr>
          <w:rFonts w:ascii="Times New Roman" w:hAnsi="Times New Roman" w:cs="Times New Roman"/>
        </w:rPr>
        <w:t>(char[</w:t>
      </w:r>
      <w:proofErr w:type="gramStart"/>
      <w:r w:rsidRPr="003C11FD">
        <w:rPr>
          <w:rFonts w:ascii="Times New Roman" w:hAnsi="Times New Roman" w:cs="Times New Roman"/>
        </w:rPr>
        <w:t>],</w:t>
      </w:r>
      <w:proofErr w:type="spellStart"/>
      <w:r w:rsidRPr="003C11FD">
        <w:rPr>
          <w:rFonts w:ascii="Times New Roman" w:hAnsi="Times New Roman" w:cs="Times New Roman"/>
        </w:rPr>
        <w:t>Optab</w:t>
      </w:r>
      <w:proofErr w:type="spellEnd"/>
      <w:proofErr w:type="gramEnd"/>
      <w:r w:rsidRPr="003C11FD">
        <w:rPr>
          <w:rFonts w:ascii="Times New Roman" w:hAnsi="Times New Roman" w:cs="Times New Roman"/>
        </w:rPr>
        <w:t>[],int);</w:t>
      </w:r>
    </w:p>
    <w:p w14:paraId="06FD7784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Symtab </w:t>
      </w:r>
      <w:proofErr w:type="spellStart"/>
      <w:r w:rsidRPr="003C11FD">
        <w:rPr>
          <w:rFonts w:ascii="Times New Roman" w:hAnsi="Times New Roman" w:cs="Times New Roman"/>
        </w:rPr>
        <w:t>searchSymtab</w:t>
      </w:r>
      <w:proofErr w:type="spellEnd"/>
      <w:r w:rsidRPr="003C11FD">
        <w:rPr>
          <w:rFonts w:ascii="Times New Roman" w:hAnsi="Times New Roman" w:cs="Times New Roman"/>
        </w:rPr>
        <w:t>(char[</w:t>
      </w:r>
      <w:proofErr w:type="gramStart"/>
      <w:r w:rsidRPr="003C11FD">
        <w:rPr>
          <w:rFonts w:ascii="Times New Roman" w:hAnsi="Times New Roman" w:cs="Times New Roman"/>
        </w:rPr>
        <w:t>],Symtab</w:t>
      </w:r>
      <w:proofErr w:type="gramEnd"/>
      <w:r w:rsidRPr="003C11FD">
        <w:rPr>
          <w:rFonts w:ascii="Times New Roman" w:hAnsi="Times New Roman" w:cs="Times New Roman"/>
        </w:rPr>
        <w:t>[],int);</w:t>
      </w:r>
    </w:p>
    <w:p w14:paraId="44DEB7ED" w14:textId="77777777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>void display(</w:t>
      </w:r>
      <w:proofErr w:type="gramStart"/>
      <w:r w:rsidRPr="003C11FD">
        <w:rPr>
          <w:rFonts w:ascii="Times New Roman" w:hAnsi="Times New Roman" w:cs="Times New Roman"/>
        </w:rPr>
        <w:t>char[</w:t>
      </w:r>
      <w:proofErr w:type="gramEnd"/>
      <w:r w:rsidRPr="003C11FD">
        <w:rPr>
          <w:rFonts w:ascii="Times New Roman" w:hAnsi="Times New Roman" w:cs="Times New Roman"/>
        </w:rPr>
        <w:t>]);</w:t>
      </w:r>
    </w:p>
    <w:p w14:paraId="54802A6A" w14:textId="34F3450E" w:rsidR="00F22536" w:rsidRPr="003C11FD" w:rsidRDefault="00F22536" w:rsidP="00BB00D9">
      <w:pPr>
        <w:jc w:val="both"/>
        <w:rPr>
          <w:rFonts w:ascii="Times New Roman" w:hAnsi="Times New Roman" w:cs="Times New Roman"/>
        </w:rPr>
      </w:pPr>
      <w:r w:rsidRPr="003C11FD">
        <w:rPr>
          <w:rFonts w:ascii="Times New Roman" w:hAnsi="Times New Roman" w:cs="Times New Roman"/>
        </w:rPr>
        <w:t xml:space="preserve">char </w:t>
      </w:r>
      <w:proofErr w:type="spellStart"/>
      <w:r w:rsidRPr="003C11FD">
        <w:rPr>
          <w:rFonts w:ascii="Times New Roman" w:hAnsi="Times New Roman" w:cs="Times New Roman"/>
        </w:rPr>
        <w:t>findACII</w:t>
      </w:r>
      <w:proofErr w:type="spellEnd"/>
      <w:r w:rsidRPr="003C11FD">
        <w:rPr>
          <w:rFonts w:ascii="Times New Roman" w:hAnsi="Times New Roman" w:cs="Times New Roman"/>
        </w:rPr>
        <w:t>(char);</w:t>
      </w:r>
    </w:p>
    <w:p w14:paraId="5B0102C8" w14:textId="246DFA01" w:rsidR="00F22536" w:rsidRPr="00722B15" w:rsidRDefault="00F22536" w:rsidP="00BB00D9">
      <w:pPr>
        <w:pStyle w:val="Heading3"/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Implementation</w:t>
      </w:r>
    </w:p>
    <w:p w14:paraId="2A1CBAC0" w14:textId="2B352F0B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</w:p>
    <w:p w14:paraId="604C4D6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#include "</w:t>
      </w:r>
      <w:proofErr w:type="spellStart"/>
      <w:r w:rsidRPr="00722B15">
        <w:rPr>
          <w:rFonts w:ascii="Times New Roman" w:hAnsi="Times New Roman" w:cs="Times New Roman"/>
        </w:rPr>
        <w:t>head.h</w:t>
      </w:r>
      <w:proofErr w:type="spellEnd"/>
      <w:r w:rsidRPr="00722B15">
        <w:rPr>
          <w:rFonts w:ascii="Times New Roman" w:hAnsi="Times New Roman" w:cs="Times New Roman"/>
        </w:rPr>
        <w:t>"</w:t>
      </w:r>
    </w:p>
    <w:p w14:paraId="29BAAF2F" w14:textId="7A2743CB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22B15">
        <w:rPr>
          <w:rFonts w:ascii="Times New Roman" w:hAnsi="Times New Roman" w:cs="Times New Roman"/>
        </w:rPr>
        <w:t>objectCodeGeneration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End"/>
      <w:r w:rsidRPr="00722B15">
        <w:rPr>
          <w:rFonts w:ascii="Times New Roman" w:hAnsi="Times New Roman" w:cs="Times New Roman"/>
        </w:rPr>
        <w:t xml:space="preserve">char </w:t>
      </w:r>
      <w:proofErr w:type="spellStart"/>
      <w:r w:rsidRPr="00722B15">
        <w:rPr>
          <w:rFonts w:ascii="Times New Roman" w:hAnsi="Times New Roman" w:cs="Times New Roman"/>
        </w:rPr>
        <w:t>fname</w:t>
      </w:r>
      <w:proofErr w:type="spellEnd"/>
      <w:r w:rsidRPr="00722B15">
        <w:rPr>
          <w:rFonts w:ascii="Times New Roman" w:hAnsi="Times New Roman" w:cs="Times New Roman"/>
        </w:rPr>
        <w:t>[],char fname1[],Symtab sys[],</w:t>
      </w:r>
      <w:proofErr w:type="spellStart"/>
      <w:r w:rsidRPr="00722B15">
        <w:rPr>
          <w:rFonts w:ascii="Times New Roman" w:hAnsi="Times New Roman" w:cs="Times New Roman"/>
        </w:rPr>
        <w:t>Optab</w:t>
      </w:r>
      <w:proofErr w:type="spellEnd"/>
      <w:r w:rsidRPr="00722B15">
        <w:rPr>
          <w:rFonts w:ascii="Times New Roman" w:hAnsi="Times New Roman" w:cs="Times New Roman"/>
        </w:rPr>
        <w:t xml:space="preserve"> opt[],int </w:t>
      </w:r>
      <w:proofErr w:type="spellStart"/>
      <w:r w:rsidRPr="00722B15">
        <w:rPr>
          <w:rFonts w:ascii="Times New Roman" w:hAnsi="Times New Roman" w:cs="Times New Roman"/>
        </w:rPr>
        <w:t>syscount,int</w:t>
      </w:r>
      <w:proofErr w:type="spellEnd"/>
      <w:r w:rsidRPr="00722B15">
        <w:rPr>
          <w:rFonts w:ascii="Times New Roman" w:hAnsi="Times New Roman" w:cs="Times New Roman"/>
        </w:rPr>
        <w:t xml:space="preserve"> </w:t>
      </w:r>
      <w:proofErr w:type="spellStart"/>
      <w:r w:rsidRPr="00722B15">
        <w:rPr>
          <w:rFonts w:ascii="Times New Roman" w:hAnsi="Times New Roman" w:cs="Times New Roman"/>
        </w:rPr>
        <w:t>opcount</w:t>
      </w:r>
      <w:proofErr w:type="spellEnd"/>
      <w:r w:rsidRPr="00722B15">
        <w:rPr>
          <w:rFonts w:ascii="Times New Roman" w:hAnsi="Times New Roman" w:cs="Times New Roman"/>
        </w:rPr>
        <w:t>){</w:t>
      </w:r>
    </w:p>
    <w:p w14:paraId="79DF62A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lastRenderedPageBreak/>
        <w:t xml:space="preserve">  int </w:t>
      </w:r>
      <w:proofErr w:type="spellStart"/>
      <w:r w:rsidRPr="00722B15">
        <w:rPr>
          <w:rFonts w:ascii="Times New Roman" w:hAnsi="Times New Roman" w:cs="Times New Roman"/>
        </w:rPr>
        <w:t>len</w:t>
      </w:r>
      <w:proofErr w:type="spellEnd"/>
      <w:r w:rsidRPr="00722B15">
        <w:rPr>
          <w:rFonts w:ascii="Times New Roman" w:hAnsi="Times New Roman" w:cs="Times New Roman"/>
        </w:rPr>
        <w:t>=0, j=</w:t>
      </w:r>
      <w:proofErr w:type="gramStart"/>
      <w:r w:rsidRPr="00722B15">
        <w:rPr>
          <w:rFonts w:ascii="Times New Roman" w:hAnsi="Times New Roman" w:cs="Times New Roman"/>
        </w:rPr>
        <w:t>0,i</w:t>
      </w:r>
      <w:proofErr w:type="gramEnd"/>
      <w:r w:rsidRPr="00722B15">
        <w:rPr>
          <w:rFonts w:ascii="Times New Roman" w:hAnsi="Times New Roman" w:cs="Times New Roman"/>
        </w:rPr>
        <w:t>;</w:t>
      </w:r>
    </w:p>
    <w:p w14:paraId="09D7C26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char value[10</w:t>
      </w:r>
      <w:proofErr w:type="gramStart"/>
      <w:r w:rsidRPr="00722B15">
        <w:rPr>
          <w:rFonts w:ascii="Times New Roman" w:hAnsi="Times New Roman" w:cs="Times New Roman"/>
        </w:rPr>
        <w:t>],temp</w:t>
      </w:r>
      <w:proofErr w:type="gramEnd"/>
      <w:r w:rsidRPr="00722B15">
        <w:rPr>
          <w:rFonts w:ascii="Times New Roman" w:hAnsi="Times New Roman" w:cs="Times New Roman"/>
        </w:rPr>
        <w:t>[3],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;</w:t>
      </w:r>
    </w:p>
    <w:p w14:paraId="3549FCC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fp1=</w:t>
      </w:r>
      <w:proofErr w:type="spellStart"/>
      <w:r w:rsidRPr="00722B15">
        <w:rPr>
          <w:rFonts w:ascii="Times New Roman" w:hAnsi="Times New Roman" w:cs="Times New Roman"/>
        </w:rPr>
        <w:t>fopen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r w:rsidRPr="00722B15">
        <w:rPr>
          <w:rFonts w:ascii="Times New Roman" w:hAnsi="Times New Roman" w:cs="Times New Roman"/>
        </w:rPr>
        <w:t>fname</w:t>
      </w:r>
      <w:proofErr w:type="spellEnd"/>
      <w:r w:rsidRPr="00722B15">
        <w:rPr>
          <w:rFonts w:ascii="Times New Roman" w:hAnsi="Times New Roman" w:cs="Times New Roman"/>
        </w:rPr>
        <w:t>,"r");</w:t>
      </w:r>
    </w:p>
    <w:p w14:paraId="72742953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fp2=</w:t>
      </w:r>
      <w:proofErr w:type="spellStart"/>
      <w:r w:rsidRPr="00722B15">
        <w:rPr>
          <w:rFonts w:ascii="Times New Roman" w:hAnsi="Times New Roman" w:cs="Times New Roman"/>
        </w:rPr>
        <w:t>fopen</w:t>
      </w:r>
      <w:proofErr w:type="spellEnd"/>
      <w:r w:rsidRPr="00722B15">
        <w:rPr>
          <w:rFonts w:ascii="Times New Roman" w:hAnsi="Times New Roman" w:cs="Times New Roman"/>
        </w:rPr>
        <w:t>(fname1,"w");</w:t>
      </w:r>
    </w:p>
    <w:p w14:paraId="6D6241B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OutRec</w:t>
      </w:r>
      <w:proofErr w:type="spellEnd"/>
      <w:r w:rsidRPr="00722B15">
        <w:rPr>
          <w:rFonts w:ascii="Times New Roman" w:hAnsi="Times New Roman" w:cs="Times New Roman"/>
        </w:rPr>
        <w:t xml:space="preserve"> out;</w:t>
      </w:r>
    </w:p>
    <w:p w14:paraId="6D8037B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Optab</w:t>
      </w:r>
      <w:proofErr w:type="spellEnd"/>
      <w:r w:rsidRPr="00722B15">
        <w:rPr>
          <w:rFonts w:ascii="Times New Roman" w:hAnsi="Times New Roman" w:cs="Times New Roman"/>
        </w:rPr>
        <w:t xml:space="preserve"> o;</w:t>
      </w:r>
    </w:p>
    <w:p w14:paraId="6AE540E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Symtab s;</w:t>
      </w:r>
    </w:p>
    <w:p w14:paraId="77F8331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InputRec</w:t>
      </w:r>
      <w:proofErr w:type="spellEnd"/>
      <w:r w:rsidRPr="00722B15">
        <w:rPr>
          <w:rFonts w:ascii="Times New Roman" w:hAnsi="Times New Roman" w:cs="Times New Roman"/>
        </w:rPr>
        <w:t xml:space="preserve"> in;</w:t>
      </w:r>
    </w:p>
    <w:p w14:paraId="567BC62C" w14:textId="5F57EEBB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while</w:t>
      </w:r>
      <w:proofErr w:type="gramStart"/>
      <w:r w:rsidRPr="00722B15">
        <w:rPr>
          <w:rFonts w:ascii="Times New Roman" w:hAnsi="Times New Roman" w:cs="Times New Roman"/>
        </w:rPr>
        <w:t>(!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proofErr w:type="gramEnd"/>
      <w:r w:rsidRPr="00722B15">
        <w:rPr>
          <w:rFonts w:ascii="Times New Roman" w:hAnsi="Times New Roman" w:cs="Times New Roman"/>
        </w:rPr>
        <w:t>(fp1)){</w:t>
      </w:r>
    </w:p>
    <w:p w14:paraId="0BEEE32F" w14:textId="3F358CDF" w:rsidR="00F22536" w:rsidRPr="00722B15" w:rsidRDefault="00E80D9A" w:rsidP="00E80D9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spellStart"/>
      <w:r w:rsidR="00F22536" w:rsidRPr="00722B15">
        <w:rPr>
          <w:rFonts w:ascii="Times New Roman" w:hAnsi="Times New Roman" w:cs="Times New Roman"/>
        </w:rPr>
        <w:t>fread</w:t>
      </w:r>
      <w:proofErr w:type="spellEnd"/>
      <w:r w:rsidR="00F22536" w:rsidRPr="00722B15">
        <w:rPr>
          <w:rFonts w:ascii="Times New Roman" w:hAnsi="Times New Roman" w:cs="Times New Roman"/>
        </w:rPr>
        <w:t>(&amp;</w:t>
      </w:r>
      <w:proofErr w:type="spellStart"/>
      <w:proofErr w:type="gramStart"/>
      <w:r w:rsidR="00F22536" w:rsidRPr="00722B15">
        <w:rPr>
          <w:rFonts w:ascii="Times New Roman" w:hAnsi="Times New Roman" w:cs="Times New Roman"/>
        </w:rPr>
        <w:t>in,sizeof</w:t>
      </w:r>
      <w:proofErr w:type="spellEnd"/>
      <w:proofErr w:type="gramEnd"/>
      <w:r w:rsidR="00F22536" w:rsidRPr="00722B15">
        <w:rPr>
          <w:rFonts w:ascii="Times New Roman" w:hAnsi="Times New Roman" w:cs="Times New Roman"/>
        </w:rPr>
        <w:t xml:space="preserve">(in),1,fp1);  </w:t>
      </w:r>
      <w:r>
        <w:rPr>
          <w:rFonts w:ascii="Times New Roman" w:hAnsi="Times New Roman" w:cs="Times New Roman"/>
        </w:rPr>
        <w:t xml:space="preserve">          </w:t>
      </w:r>
      <w:r w:rsidR="00F22536" w:rsidRPr="00722B15">
        <w:rPr>
          <w:rFonts w:ascii="Times New Roman" w:hAnsi="Times New Roman" w:cs="Times New Roman"/>
        </w:rPr>
        <w:t>if(strcmp(in.opcode,"START")==0||strcmp(in.opcode,"END")==0||strcmp(in.opcode,"RESB")==0||strcmp(in.opcode,"RESW")==0||strcmp(in.opcode,"EQU")==0){</w:t>
      </w:r>
    </w:p>
    <w:p w14:paraId="668E32B3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spellEnd"/>
      <w:proofErr w:type="gramEnd"/>
      <w:r w:rsidRPr="00722B15">
        <w:rPr>
          <w:rFonts w:ascii="Times New Roman" w:hAnsi="Times New Roman" w:cs="Times New Roman"/>
        </w:rPr>
        <w:t>,"\0");</w:t>
      </w:r>
    </w:p>
    <w:p w14:paraId="783BF8C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}</w:t>
      </w:r>
    </w:p>
    <w:p w14:paraId="32AD87BA" w14:textId="046A164A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else if(</w:t>
      </w:r>
      <w:proofErr w:type="spellStart"/>
      <w:r w:rsidRPr="00722B15">
        <w:rPr>
          <w:rFonts w:ascii="Times New Roman" w:hAnsi="Times New Roman" w:cs="Times New Roman"/>
        </w:rPr>
        <w:t>strcmp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in.opcode</w:t>
      </w:r>
      <w:proofErr w:type="gramEnd"/>
      <w:r w:rsidRPr="00722B15">
        <w:rPr>
          <w:rFonts w:ascii="Times New Roman" w:hAnsi="Times New Roman" w:cs="Times New Roman"/>
        </w:rPr>
        <w:t>,"BYTE</w:t>
      </w:r>
      <w:proofErr w:type="spellEnd"/>
      <w:r w:rsidRPr="00722B15">
        <w:rPr>
          <w:rFonts w:ascii="Times New Roman" w:hAnsi="Times New Roman" w:cs="Times New Roman"/>
        </w:rPr>
        <w:t>")==0){</w:t>
      </w:r>
    </w:p>
    <w:p w14:paraId="20458FFD" w14:textId="2F46F775" w:rsidR="00F22536" w:rsidRPr="00722B15" w:rsidRDefault="00F22536" w:rsidP="00E80D9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if(</w:t>
      </w:r>
      <w:proofErr w:type="gramStart"/>
      <w:r w:rsidRPr="00722B15">
        <w:rPr>
          <w:rFonts w:ascii="Times New Roman" w:hAnsi="Times New Roman" w:cs="Times New Roman"/>
        </w:rPr>
        <w:t>in.opr</w:t>
      </w:r>
      <w:proofErr w:type="gramEnd"/>
      <w:r w:rsidRPr="00722B15">
        <w:rPr>
          <w:rFonts w:ascii="Times New Roman" w:hAnsi="Times New Roman" w:cs="Times New Roman"/>
        </w:rPr>
        <w:t>1[0]=='X'){</w:t>
      </w:r>
    </w:p>
    <w:p w14:paraId="27B19D5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r w:rsidRPr="00722B15">
        <w:rPr>
          <w:rFonts w:ascii="Times New Roman" w:hAnsi="Times New Roman" w:cs="Times New Roman"/>
        </w:rPr>
        <w:t>len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spellStart"/>
      <w:r w:rsidRPr="00722B15">
        <w:rPr>
          <w:rFonts w:ascii="Times New Roman" w:hAnsi="Times New Roman" w:cs="Times New Roman"/>
        </w:rPr>
        <w:t>strlen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in.opr</w:t>
      </w:r>
      <w:proofErr w:type="gramEnd"/>
      <w:r w:rsidRPr="00722B15">
        <w:rPr>
          <w:rFonts w:ascii="Times New Roman" w:hAnsi="Times New Roman" w:cs="Times New Roman"/>
        </w:rPr>
        <w:t>1);</w:t>
      </w:r>
    </w:p>
    <w:p w14:paraId="63EE4143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j=0;</w:t>
      </w:r>
    </w:p>
    <w:p w14:paraId="359D989D" w14:textId="50900344" w:rsidR="00F22536" w:rsidRPr="00722B15" w:rsidRDefault="00F22536" w:rsidP="00E80D9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for(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gramStart"/>
      <w:r w:rsidRPr="00722B15">
        <w:rPr>
          <w:rFonts w:ascii="Times New Roman" w:hAnsi="Times New Roman" w:cs="Times New Roman"/>
        </w:rPr>
        <w:t>2;i</w:t>
      </w:r>
      <w:proofErr w:type="gramEnd"/>
      <w:r w:rsidRPr="00722B15">
        <w:rPr>
          <w:rFonts w:ascii="Times New Roman" w:hAnsi="Times New Roman" w:cs="Times New Roman"/>
        </w:rPr>
        <w:t>&lt;len-1;i++){</w:t>
      </w:r>
    </w:p>
    <w:p w14:paraId="79F48F5B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spellEnd"/>
      <w:proofErr w:type="gramEnd"/>
      <w:r w:rsidRPr="00722B15">
        <w:rPr>
          <w:rFonts w:ascii="Times New Roman" w:hAnsi="Times New Roman" w:cs="Times New Roman"/>
        </w:rPr>
        <w:t>[j]=in.opr1[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];</w:t>
      </w:r>
    </w:p>
    <w:p w14:paraId="362C8B7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</w:t>
      </w:r>
      <w:proofErr w:type="spellStart"/>
      <w:r w:rsidRPr="00722B15">
        <w:rPr>
          <w:rFonts w:ascii="Times New Roman" w:hAnsi="Times New Roman" w:cs="Times New Roman"/>
        </w:rPr>
        <w:t>j++</w:t>
      </w:r>
      <w:proofErr w:type="spellEnd"/>
      <w:r w:rsidRPr="00722B15">
        <w:rPr>
          <w:rFonts w:ascii="Times New Roman" w:hAnsi="Times New Roman" w:cs="Times New Roman"/>
        </w:rPr>
        <w:t>;</w:t>
      </w:r>
    </w:p>
    <w:p w14:paraId="65EF6CB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}</w:t>
      </w:r>
    </w:p>
    <w:p w14:paraId="2D2A4E1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spellEnd"/>
      <w:proofErr w:type="gramEnd"/>
      <w:r w:rsidRPr="00722B15">
        <w:rPr>
          <w:rFonts w:ascii="Times New Roman" w:hAnsi="Times New Roman" w:cs="Times New Roman"/>
        </w:rPr>
        <w:t>[j]='\0';</w:t>
      </w:r>
    </w:p>
    <w:p w14:paraId="4B02CF9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}</w:t>
      </w:r>
    </w:p>
    <w:p w14:paraId="34A179E0" w14:textId="31959D05" w:rsidR="00F22536" w:rsidRPr="00722B15" w:rsidRDefault="00F22536" w:rsidP="00E80D9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else if(</w:t>
      </w:r>
      <w:proofErr w:type="gramStart"/>
      <w:r w:rsidRPr="00722B15">
        <w:rPr>
          <w:rFonts w:ascii="Times New Roman" w:hAnsi="Times New Roman" w:cs="Times New Roman"/>
        </w:rPr>
        <w:t>in.opr</w:t>
      </w:r>
      <w:proofErr w:type="gramEnd"/>
      <w:r w:rsidRPr="00722B15">
        <w:rPr>
          <w:rFonts w:ascii="Times New Roman" w:hAnsi="Times New Roman" w:cs="Times New Roman"/>
        </w:rPr>
        <w:t>1[0]=='C')</w:t>
      </w:r>
      <w:r w:rsidR="00E80D9A">
        <w:rPr>
          <w:rFonts w:ascii="Times New Roman" w:hAnsi="Times New Roman" w:cs="Times New Roman"/>
        </w:rPr>
        <w:t>{</w:t>
      </w:r>
    </w:p>
    <w:p w14:paraId="31CD517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j=2;</w:t>
      </w:r>
    </w:p>
    <w:p w14:paraId="2CBAA92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r w:rsidRPr="00722B15">
        <w:rPr>
          <w:rFonts w:ascii="Times New Roman" w:hAnsi="Times New Roman" w:cs="Times New Roman"/>
        </w:rPr>
        <w:t>len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spellStart"/>
      <w:r w:rsidRPr="00722B15">
        <w:rPr>
          <w:rFonts w:ascii="Times New Roman" w:hAnsi="Times New Roman" w:cs="Times New Roman"/>
        </w:rPr>
        <w:t>strlen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in.opr</w:t>
      </w:r>
      <w:proofErr w:type="gramEnd"/>
      <w:r w:rsidRPr="00722B15">
        <w:rPr>
          <w:rFonts w:ascii="Times New Roman" w:hAnsi="Times New Roman" w:cs="Times New Roman"/>
        </w:rPr>
        <w:t>1);</w:t>
      </w:r>
    </w:p>
    <w:p w14:paraId="19F65CBB" w14:textId="7625E721" w:rsidR="00F22536" w:rsidRPr="00722B15" w:rsidRDefault="00F22536" w:rsidP="00E80D9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lastRenderedPageBreak/>
        <w:t xml:space="preserve">        for(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gramStart"/>
      <w:r w:rsidRPr="00722B15">
        <w:rPr>
          <w:rFonts w:ascii="Times New Roman" w:hAnsi="Times New Roman" w:cs="Times New Roman"/>
        </w:rPr>
        <w:t>0;i</w:t>
      </w:r>
      <w:proofErr w:type="gramEnd"/>
      <w:r w:rsidRPr="00722B15">
        <w:rPr>
          <w:rFonts w:ascii="Times New Roman" w:hAnsi="Times New Roman" w:cs="Times New Roman"/>
        </w:rPr>
        <w:t>&lt;len-3;i++)</w:t>
      </w:r>
      <w:r w:rsidR="00E80D9A">
        <w:rPr>
          <w:rFonts w:ascii="Times New Roman" w:hAnsi="Times New Roman" w:cs="Times New Roman"/>
        </w:rPr>
        <w:t>{</w:t>
      </w:r>
    </w:p>
    <w:p w14:paraId="1B5040E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value[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]=</w:t>
      </w:r>
      <w:proofErr w:type="gramStart"/>
      <w:r w:rsidRPr="00722B15">
        <w:rPr>
          <w:rFonts w:ascii="Times New Roman" w:hAnsi="Times New Roman" w:cs="Times New Roman"/>
        </w:rPr>
        <w:t>in.opr</w:t>
      </w:r>
      <w:proofErr w:type="gramEnd"/>
      <w:r w:rsidRPr="00722B15">
        <w:rPr>
          <w:rFonts w:ascii="Times New Roman" w:hAnsi="Times New Roman" w:cs="Times New Roman"/>
        </w:rPr>
        <w:t>1[j];</w:t>
      </w:r>
    </w:p>
    <w:p w14:paraId="70D6EF5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</w:t>
      </w:r>
      <w:proofErr w:type="spellStart"/>
      <w:r w:rsidRPr="00722B15">
        <w:rPr>
          <w:rFonts w:ascii="Times New Roman" w:hAnsi="Times New Roman" w:cs="Times New Roman"/>
        </w:rPr>
        <w:t>j++</w:t>
      </w:r>
      <w:proofErr w:type="spellEnd"/>
      <w:r w:rsidRPr="00722B15">
        <w:rPr>
          <w:rFonts w:ascii="Times New Roman" w:hAnsi="Times New Roman" w:cs="Times New Roman"/>
        </w:rPr>
        <w:t>;</w:t>
      </w:r>
    </w:p>
    <w:p w14:paraId="00A93F3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}</w:t>
      </w:r>
    </w:p>
    <w:p w14:paraId="77E9F91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value[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]='\0';</w:t>
      </w:r>
    </w:p>
    <w:p w14:paraId="6604D8D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r w:rsidRPr="00722B15">
        <w:rPr>
          <w:rFonts w:ascii="Times New Roman" w:hAnsi="Times New Roman" w:cs="Times New Roman"/>
        </w:rPr>
        <w:t>len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spellStart"/>
      <w:r w:rsidRPr="00722B15">
        <w:rPr>
          <w:rFonts w:ascii="Times New Roman" w:hAnsi="Times New Roman" w:cs="Times New Roman"/>
        </w:rPr>
        <w:t>strlen</w:t>
      </w:r>
      <w:proofErr w:type="spellEnd"/>
      <w:r w:rsidRPr="00722B15">
        <w:rPr>
          <w:rFonts w:ascii="Times New Roman" w:hAnsi="Times New Roman" w:cs="Times New Roman"/>
        </w:rPr>
        <w:t>(value);</w:t>
      </w:r>
    </w:p>
    <w:p w14:paraId="62FFA96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spellEnd"/>
      <w:proofErr w:type="gramEnd"/>
      <w:r w:rsidRPr="00722B15">
        <w:rPr>
          <w:rFonts w:ascii="Times New Roman" w:hAnsi="Times New Roman" w:cs="Times New Roman"/>
        </w:rPr>
        <w:t>,"\0");</w:t>
      </w:r>
    </w:p>
    <w:p w14:paraId="0513244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=0;</w:t>
      </w:r>
    </w:p>
    <w:p w14:paraId="5C99927D" w14:textId="3040303D" w:rsidR="00F22536" w:rsidRPr="00722B15" w:rsidRDefault="00F22536" w:rsidP="00E80D9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while(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&lt;</w:t>
      </w:r>
      <w:proofErr w:type="spellStart"/>
      <w:r w:rsidRPr="00722B15">
        <w:rPr>
          <w:rFonts w:ascii="Times New Roman" w:hAnsi="Times New Roman" w:cs="Times New Roman"/>
        </w:rPr>
        <w:t>len</w:t>
      </w:r>
      <w:proofErr w:type="spellEnd"/>
      <w:proofErr w:type="gramStart"/>
      <w:r w:rsidRPr="00722B15">
        <w:rPr>
          <w:rFonts w:ascii="Times New Roman" w:hAnsi="Times New Roman" w:cs="Times New Roman"/>
        </w:rPr>
        <w:t>)</w:t>
      </w:r>
      <w:r w:rsidR="00E80D9A">
        <w:rPr>
          <w:rFonts w:ascii="Times New Roman" w:hAnsi="Times New Roman" w:cs="Times New Roman"/>
        </w:rPr>
        <w:t>{</w:t>
      </w:r>
      <w:proofErr w:type="gramEnd"/>
    </w:p>
    <w:p w14:paraId="0A95A24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</w:t>
      </w:r>
      <w:proofErr w:type="spellStart"/>
      <w:r w:rsidRPr="00722B15">
        <w:rPr>
          <w:rFonts w:ascii="Times New Roman" w:hAnsi="Times New Roman" w:cs="Times New Roman"/>
        </w:rPr>
        <w:t>sprintf</w:t>
      </w:r>
      <w:proofErr w:type="spellEnd"/>
      <w:r w:rsidRPr="00722B15">
        <w:rPr>
          <w:rFonts w:ascii="Times New Roman" w:hAnsi="Times New Roman" w:cs="Times New Roman"/>
        </w:rPr>
        <w:t>(temp,"%02x</w:t>
      </w:r>
      <w:proofErr w:type="gramStart"/>
      <w:r w:rsidRPr="00722B15">
        <w:rPr>
          <w:rFonts w:ascii="Times New Roman" w:hAnsi="Times New Roman" w:cs="Times New Roman"/>
        </w:rPr>
        <w:t>",value</w:t>
      </w:r>
      <w:proofErr w:type="gramEnd"/>
      <w:r w:rsidRPr="00722B15">
        <w:rPr>
          <w:rFonts w:ascii="Times New Roman" w:hAnsi="Times New Roman" w:cs="Times New Roman"/>
        </w:rPr>
        <w:t>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]);</w:t>
      </w:r>
    </w:p>
    <w:p w14:paraId="297E26C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++;</w:t>
      </w:r>
    </w:p>
    <w:p w14:paraId="67A161C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</w:t>
      </w:r>
      <w:proofErr w:type="spellStart"/>
      <w:r w:rsidRPr="00722B15">
        <w:rPr>
          <w:rFonts w:ascii="Times New Roman" w:hAnsi="Times New Roman" w:cs="Times New Roman"/>
        </w:rPr>
        <w:t>strcat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gramEnd"/>
      <w:r w:rsidRPr="00722B15">
        <w:rPr>
          <w:rFonts w:ascii="Times New Roman" w:hAnsi="Times New Roman" w:cs="Times New Roman"/>
        </w:rPr>
        <w:t>,temp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352FDFF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} </w:t>
      </w:r>
    </w:p>
    <w:p w14:paraId="08AFB8B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}</w:t>
      </w:r>
    </w:p>
    <w:p w14:paraId="584DD783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}</w:t>
      </w:r>
    </w:p>
    <w:p w14:paraId="7ECE0294" w14:textId="4B4BEAE8" w:rsidR="00F22536" w:rsidRPr="00722B15" w:rsidRDefault="00F22536" w:rsidP="00E80D9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else if(</w:t>
      </w:r>
      <w:proofErr w:type="spellStart"/>
      <w:r w:rsidRPr="00722B15">
        <w:rPr>
          <w:rFonts w:ascii="Times New Roman" w:hAnsi="Times New Roman" w:cs="Times New Roman"/>
        </w:rPr>
        <w:t>strcmp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in.opcode</w:t>
      </w:r>
      <w:proofErr w:type="gramEnd"/>
      <w:r w:rsidRPr="00722B15">
        <w:rPr>
          <w:rFonts w:ascii="Times New Roman" w:hAnsi="Times New Roman" w:cs="Times New Roman"/>
        </w:rPr>
        <w:t>,"WORD</w:t>
      </w:r>
      <w:proofErr w:type="spellEnd"/>
      <w:r w:rsidRPr="00722B15">
        <w:rPr>
          <w:rFonts w:ascii="Times New Roman" w:hAnsi="Times New Roman" w:cs="Times New Roman"/>
        </w:rPr>
        <w:t>")==0)</w:t>
      </w:r>
      <w:r w:rsidR="00E80D9A">
        <w:rPr>
          <w:rFonts w:ascii="Times New Roman" w:hAnsi="Times New Roman" w:cs="Times New Roman"/>
        </w:rPr>
        <w:t>{</w:t>
      </w:r>
    </w:p>
    <w:p w14:paraId="4045D39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out.machinecode</w:t>
      </w:r>
      <w:proofErr w:type="gramEnd"/>
      <w:r w:rsidRPr="00722B15">
        <w:rPr>
          <w:rFonts w:ascii="Times New Roman" w:hAnsi="Times New Roman" w:cs="Times New Roman"/>
        </w:rPr>
        <w:t>,"000000");</w:t>
      </w:r>
    </w:p>
    <w:p w14:paraId="51D30A0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len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spellStart"/>
      <w:r w:rsidRPr="00722B15">
        <w:rPr>
          <w:rFonts w:ascii="Times New Roman" w:hAnsi="Times New Roman" w:cs="Times New Roman"/>
        </w:rPr>
        <w:t>strlen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in.opr</w:t>
      </w:r>
      <w:proofErr w:type="gramEnd"/>
      <w:r w:rsidRPr="00722B15">
        <w:rPr>
          <w:rFonts w:ascii="Times New Roman" w:hAnsi="Times New Roman" w:cs="Times New Roman"/>
        </w:rPr>
        <w:t>1);</w:t>
      </w:r>
    </w:p>
    <w:p w14:paraId="2834243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j=6-len;</w:t>
      </w:r>
    </w:p>
    <w:p w14:paraId="6D22F400" w14:textId="4B4E8C88" w:rsidR="00F22536" w:rsidRPr="00722B15" w:rsidRDefault="00F22536" w:rsidP="00E80D9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for(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gramStart"/>
      <w:r w:rsidRPr="00722B15">
        <w:rPr>
          <w:rFonts w:ascii="Times New Roman" w:hAnsi="Times New Roman" w:cs="Times New Roman"/>
        </w:rPr>
        <w:t>0;i</w:t>
      </w:r>
      <w:proofErr w:type="gramEnd"/>
      <w:r w:rsidRPr="00722B15">
        <w:rPr>
          <w:rFonts w:ascii="Times New Roman" w:hAnsi="Times New Roman" w:cs="Times New Roman"/>
        </w:rPr>
        <w:t>&lt;</w:t>
      </w:r>
      <w:proofErr w:type="spellStart"/>
      <w:r w:rsidRPr="00722B15">
        <w:rPr>
          <w:rFonts w:ascii="Times New Roman" w:hAnsi="Times New Roman" w:cs="Times New Roman"/>
        </w:rPr>
        <w:t>len;i</w:t>
      </w:r>
      <w:proofErr w:type="spellEnd"/>
      <w:r w:rsidRPr="00722B15">
        <w:rPr>
          <w:rFonts w:ascii="Times New Roman" w:hAnsi="Times New Roman" w:cs="Times New Roman"/>
        </w:rPr>
        <w:t>++)</w:t>
      </w:r>
      <w:r w:rsidR="00E80D9A">
        <w:rPr>
          <w:rFonts w:ascii="Times New Roman" w:hAnsi="Times New Roman" w:cs="Times New Roman"/>
        </w:rPr>
        <w:t>{</w:t>
      </w:r>
    </w:p>
    <w:p w14:paraId="70F7966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spellEnd"/>
      <w:proofErr w:type="gramEnd"/>
      <w:r w:rsidRPr="00722B15">
        <w:rPr>
          <w:rFonts w:ascii="Times New Roman" w:hAnsi="Times New Roman" w:cs="Times New Roman"/>
        </w:rPr>
        <w:t>[j]=in.opr1[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];</w:t>
      </w:r>
    </w:p>
    <w:p w14:paraId="6552486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r w:rsidRPr="00722B15">
        <w:rPr>
          <w:rFonts w:ascii="Times New Roman" w:hAnsi="Times New Roman" w:cs="Times New Roman"/>
        </w:rPr>
        <w:t>j++</w:t>
      </w:r>
      <w:proofErr w:type="spellEnd"/>
      <w:r w:rsidRPr="00722B15">
        <w:rPr>
          <w:rFonts w:ascii="Times New Roman" w:hAnsi="Times New Roman" w:cs="Times New Roman"/>
        </w:rPr>
        <w:t>;</w:t>
      </w:r>
    </w:p>
    <w:p w14:paraId="20B1A1C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}</w:t>
      </w:r>
    </w:p>
    <w:p w14:paraId="5997B51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spellEnd"/>
      <w:proofErr w:type="gramEnd"/>
      <w:r w:rsidRPr="00722B15">
        <w:rPr>
          <w:rFonts w:ascii="Times New Roman" w:hAnsi="Times New Roman" w:cs="Times New Roman"/>
        </w:rPr>
        <w:t>[6]='\0';</w:t>
      </w:r>
    </w:p>
    <w:p w14:paraId="2C0A375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}</w:t>
      </w:r>
    </w:p>
    <w:p w14:paraId="008D4F2F" w14:textId="76884257" w:rsidR="00F22536" w:rsidRPr="00722B15" w:rsidRDefault="00F22536" w:rsidP="00E80D9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gramStart"/>
      <w:r w:rsidRPr="00722B15">
        <w:rPr>
          <w:rFonts w:ascii="Times New Roman" w:hAnsi="Times New Roman" w:cs="Times New Roman"/>
        </w:rPr>
        <w:t>else</w:t>
      </w:r>
      <w:r w:rsidR="00E80D9A">
        <w:rPr>
          <w:rFonts w:ascii="Times New Roman" w:hAnsi="Times New Roman" w:cs="Times New Roman"/>
        </w:rPr>
        <w:t>{</w:t>
      </w:r>
      <w:proofErr w:type="gramEnd"/>
    </w:p>
    <w:p w14:paraId="48236AE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lastRenderedPageBreak/>
        <w:t xml:space="preserve">      o=</w:t>
      </w:r>
      <w:proofErr w:type="spellStart"/>
      <w:r w:rsidRPr="00722B15">
        <w:rPr>
          <w:rFonts w:ascii="Times New Roman" w:hAnsi="Times New Roman" w:cs="Times New Roman"/>
        </w:rPr>
        <w:t>searchOptab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in.opcode</w:t>
      </w:r>
      <w:proofErr w:type="gramEnd"/>
      <w:r w:rsidRPr="00722B15">
        <w:rPr>
          <w:rFonts w:ascii="Times New Roman" w:hAnsi="Times New Roman" w:cs="Times New Roman"/>
        </w:rPr>
        <w:t>,opt,opcount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473608C7" w14:textId="4F53DB7C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if(</w:t>
      </w:r>
      <w:proofErr w:type="spellStart"/>
      <w:r w:rsidRPr="00722B15">
        <w:rPr>
          <w:rFonts w:ascii="Times New Roman" w:hAnsi="Times New Roman" w:cs="Times New Roman"/>
        </w:rPr>
        <w:t>strcmp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in.opr</w:t>
      </w:r>
      <w:proofErr w:type="gramEnd"/>
      <w:r w:rsidRPr="00722B15">
        <w:rPr>
          <w:rFonts w:ascii="Times New Roman" w:hAnsi="Times New Roman" w:cs="Times New Roman"/>
        </w:rPr>
        <w:t>1,"\0")!=0)</w:t>
      </w:r>
      <w:r w:rsidR="00C13E0A">
        <w:rPr>
          <w:rFonts w:ascii="Times New Roman" w:hAnsi="Times New Roman" w:cs="Times New Roman"/>
        </w:rPr>
        <w:t>{</w:t>
      </w:r>
    </w:p>
    <w:p w14:paraId="7EFB858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s=</w:t>
      </w:r>
      <w:proofErr w:type="spellStart"/>
      <w:r w:rsidRPr="00722B15">
        <w:rPr>
          <w:rFonts w:ascii="Times New Roman" w:hAnsi="Times New Roman" w:cs="Times New Roman"/>
        </w:rPr>
        <w:t>searchSymtab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in.opr</w:t>
      </w:r>
      <w:proofErr w:type="gramEnd"/>
      <w:r w:rsidRPr="00722B15">
        <w:rPr>
          <w:rFonts w:ascii="Times New Roman" w:hAnsi="Times New Roman" w:cs="Times New Roman"/>
        </w:rPr>
        <w:t>1,sys,syscount);</w:t>
      </w:r>
    </w:p>
    <w:p w14:paraId="75744CF6" w14:textId="352C0DE1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if(</w:t>
      </w:r>
      <w:proofErr w:type="spellStart"/>
      <w:r w:rsidRPr="00722B15">
        <w:rPr>
          <w:rFonts w:ascii="Times New Roman" w:hAnsi="Times New Roman" w:cs="Times New Roman"/>
        </w:rPr>
        <w:t>strcmp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in.opr</w:t>
      </w:r>
      <w:proofErr w:type="gramEnd"/>
      <w:r w:rsidRPr="00722B15">
        <w:rPr>
          <w:rFonts w:ascii="Times New Roman" w:hAnsi="Times New Roman" w:cs="Times New Roman"/>
        </w:rPr>
        <w:t>2,"X")==0)</w:t>
      </w:r>
      <w:r w:rsidR="00C13E0A">
        <w:rPr>
          <w:rFonts w:ascii="Times New Roman" w:hAnsi="Times New Roman" w:cs="Times New Roman"/>
        </w:rPr>
        <w:t>{</w:t>
      </w:r>
    </w:p>
    <w:p w14:paraId="09B9789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spellStart"/>
      <w:proofErr w:type="gramStart"/>
      <w:r w:rsidRPr="00722B15">
        <w:rPr>
          <w:rFonts w:ascii="Times New Roman" w:hAnsi="Times New Roman" w:cs="Times New Roman"/>
        </w:rPr>
        <w:t>s.address</w:t>
      </w:r>
      <w:proofErr w:type="spellEnd"/>
      <w:proofErr w:type="gramEnd"/>
      <w:r w:rsidRPr="00722B15">
        <w:rPr>
          <w:rFonts w:ascii="Times New Roman" w:hAnsi="Times New Roman" w:cs="Times New Roman"/>
        </w:rPr>
        <w:t>[0];</w:t>
      </w:r>
    </w:p>
    <w:p w14:paraId="2B54498B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if(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=='0')</w:t>
      </w:r>
    </w:p>
    <w:p w14:paraId="5B9629AB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s.address</w:t>
      </w:r>
      <w:proofErr w:type="spellEnd"/>
      <w:proofErr w:type="gramEnd"/>
      <w:r w:rsidRPr="00722B15">
        <w:rPr>
          <w:rFonts w:ascii="Times New Roman" w:hAnsi="Times New Roman" w:cs="Times New Roman"/>
        </w:rPr>
        <w:t>[0]='8';</w:t>
      </w:r>
    </w:p>
    <w:p w14:paraId="2AC96C9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else if (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=='1')</w:t>
      </w:r>
    </w:p>
    <w:p w14:paraId="0C57FD8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s.address</w:t>
      </w:r>
      <w:proofErr w:type="spellEnd"/>
      <w:proofErr w:type="gramEnd"/>
      <w:r w:rsidRPr="00722B15">
        <w:rPr>
          <w:rFonts w:ascii="Times New Roman" w:hAnsi="Times New Roman" w:cs="Times New Roman"/>
        </w:rPr>
        <w:t>[0]='9';</w:t>
      </w:r>
    </w:p>
    <w:p w14:paraId="26A5022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else if (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=='2')</w:t>
      </w:r>
    </w:p>
    <w:p w14:paraId="234F4B4F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s.address</w:t>
      </w:r>
      <w:proofErr w:type="spellEnd"/>
      <w:proofErr w:type="gramEnd"/>
      <w:r w:rsidRPr="00722B15">
        <w:rPr>
          <w:rFonts w:ascii="Times New Roman" w:hAnsi="Times New Roman" w:cs="Times New Roman"/>
        </w:rPr>
        <w:t>[0]='a';</w:t>
      </w:r>
    </w:p>
    <w:p w14:paraId="3408ECB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else if (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=='3')</w:t>
      </w:r>
    </w:p>
    <w:p w14:paraId="556D17B8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s.address</w:t>
      </w:r>
      <w:proofErr w:type="spellEnd"/>
      <w:proofErr w:type="gramEnd"/>
      <w:r w:rsidRPr="00722B15">
        <w:rPr>
          <w:rFonts w:ascii="Times New Roman" w:hAnsi="Times New Roman" w:cs="Times New Roman"/>
        </w:rPr>
        <w:t>[0]='b';</w:t>
      </w:r>
    </w:p>
    <w:p w14:paraId="5533CA6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else if (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=='4')</w:t>
      </w:r>
    </w:p>
    <w:p w14:paraId="3EE7D19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s.address</w:t>
      </w:r>
      <w:proofErr w:type="spellEnd"/>
      <w:proofErr w:type="gramEnd"/>
      <w:r w:rsidRPr="00722B15">
        <w:rPr>
          <w:rFonts w:ascii="Times New Roman" w:hAnsi="Times New Roman" w:cs="Times New Roman"/>
        </w:rPr>
        <w:t>[0]='c';</w:t>
      </w:r>
    </w:p>
    <w:p w14:paraId="5E606C5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else if (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=='5')</w:t>
      </w:r>
    </w:p>
    <w:p w14:paraId="3429215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s.address</w:t>
      </w:r>
      <w:proofErr w:type="spellEnd"/>
      <w:proofErr w:type="gramEnd"/>
      <w:r w:rsidRPr="00722B15">
        <w:rPr>
          <w:rFonts w:ascii="Times New Roman" w:hAnsi="Times New Roman" w:cs="Times New Roman"/>
        </w:rPr>
        <w:t>[0]='d';</w:t>
      </w:r>
    </w:p>
    <w:p w14:paraId="28F006DB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else if (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=='6')</w:t>
      </w:r>
    </w:p>
    <w:p w14:paraId="1B43BEA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s.address</w:t>
      </w:r>
      <w:proofErr w:type="spellEnd"/>
      <w:proofErr w:type="gramEnd"/>
      <w:r w:rsidRPr="00722B15">
        <w:rPr>
          <w:rFonts w:ascii="Times New Roman" w:hAnsi="Times New Roman" w:cs="Times New Roman"/>
        </w:rPr>
        <w:t>[0]='e';</w:t>
      </w:r>
    </w:p>
    <w:p w14:paraId="10F5BDE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else if (</w:t>
      </w:r>
      <w:proofErr w:type="spellStart"/>
      <w:r w:rsidRPr="00722B15">
        <w:rPr>
          <w:rFonts w:ascii="Times New Roman" w:hAnsi="Times New Roman" w:cs="Times New Roman"/>
        </w:rPr>
        <w:t>ch</w:t>
      </w:r>
      <w:proofErr w:type="spellEnd"/>
      <w:r w:rsidRPr="00722B15">
        <w:rPr>
          <w:rFonts w:ascii="Times New Roman" w:hAnsi="Times New Roman" w:cs="Times New Roman"/>
        </w:rPr>
        <w:t>=='7')</w:t>
      </w:r>
    </w:p>
    <w:p w14:paraId="3E82E0F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22B15">
        <w:rPr>
          <w:rFonts w:ascii="Times New Roman" w:hAnsi="Times New Roman" w:cs="Times New Roman"/>
        </w:rPr>
        <w:t>s.address</w:t>
      </w:r>
      <w:proofErr w:type="spellEnd"/>
      <w:proofErr w:type="gramEnd"/>
      <w:r w:rsidRPr="00722B15">
        <w:rPr>
          <w:rFonts w:ascii="Times New Roman" w:hAnsi="Times New Roman" w:cs="Times New Roman"/>
        </w:rPr>
        <w:t>[0]='f';</w:t>
      </w:r>
    </w:p>
    <w:p w14:paraId="3DFE523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}</w:t>
      </w:r>
    </w:p>
    <w:p w14:paraId="60A47E3D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gramEnd"/>
      <w:r w:rsidRPr="00722B15">
        <w:rPr>
          <w:rFonts w:ascii="Times New Roman" w:hAnsi="Times New Roman" w:cs="Times New Roman"/>
        </w:rPr>
        <w:t>,o.machinecode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218BD2D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  </w:t>
      </w:r>
      <w:proofErr w:type="spellStart"/>
      <w:r w:rsidRPr="00722B15">
        <w:rPr>
          <w:rFonts w:ascii="Times New Roman" w:hAnsi="Times New Roman" w:cs="Times New Roman"/>
        </w:rPr>
        <w:t>strcat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gramEnd"/>
      <w:r w:rsidRPr="00722B15">
        <w:rPr>
          <w:rFonts w:ascii="Times New Roman" w:hAnsi="Times New Roman" w:cs="Times New Roman"/>
        </w:rPr>
        <w:t>,s.address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0C242C1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}</w:t>
      </w:r>
    </w:p>
    <w:p w14:paraId="62BB573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}</w:t>
      </w:r>
    </w:p>
    <w:p w14:paraId="480E17BF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out.address</w:t>
      </w:r>
      <w:proofErr w:type="gramEnd"/>
      <w:r w:rsidRPr="00722B15">
        <w:rPr>
          <w:rFonts w:ascii="Times New Roman" w:hAnsi="Times New Roman" w:cs="Times New Roman"/>
        </w:rPr>
        <w:t>,in.address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5FB1E5C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out.label</w:t>
      </w:r>
      <w:proofErr w:type="gramEnd"/>
      <w:r w:rsidRPr="00722B15">
        <w:rPr>
          <w:rFonts w:ascii="Times New Roman" w:hAnsi="Times New Roman" w:cs="Times New Roman"/>
        </w:rPr>
        <w:t>,in.label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46C8287B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out.opcode</w:t>
      </w:r>
      <w:proofErr w:type="gramEnd"/>
      <w:r w:rsidRPr="00722B15">
        <w:rPr>
          <w:rFonts w:ascii="Times New Roman" w:hAnsi="Times New Roman" w:cs="Times New Roman"/>
        </w:rPr>
        <w:t>,in.opcode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07C5CAD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out.opr</w:t>
      </w:r>
      <w:proofErr w:type="gramEnd"/>
      <w:r w:rsidRPr="00722B15">
        <w:rPr>
          <w:rFonts w:ascii="Times New Roman" w:hAnsi="Times New Roman" w:cs="Times New Roman"/>
        </w:rPr>
        <w:t>1,in.opr1);</w:t>
      </w:r>
    </w:p>
    <w:p w14:paraId="4A03002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out.opr</w:t>
      </w:r>
      <w:proofErr w:type="gramEnd"/>
      <w:r w:rsidRPr="00722B15">
        <w:rPr>
          <w:rFonts w:ascii="Times New Roman" w:hAnsi="Times New Roman" w:cs="Times New Roman"/>
        </w:rPr>
        <w:t>2,in.opr2);</w:t>
      </w:r>
    </w:p>
    <w:p w14:paraId="702AC46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fwrite</w:t>
      </w:r>
      <w:proofErr w:type="spellEnd"/>
      <w:r w:rsidRPr="00722B15">
        <w:rPr>
          <w:rFonts w:ascii="Times New Roman" w:hAnsi="Times New Roman" w:cs="Times New Roman"/>
        </w:rPr>
        <w:t>(&amp;</w:t>
      </w:r>
      <w:proofErr w:type="spellStart"/>
      <w:proofErr w:type="gramStart"/>
      <w:r w:rsidRPr="00722B15">
        <w:rPr>
          <w:rFonts w:ascii="Times New Roman" w:hAnsi="Times New Roman" w:cs="Times New Roman"/>
        </w:rPr>
        <w:t>out,sizeof</w:t>
      </w:r>
      <w:proofErr w:type="spellEnd"/>
      <w:proofErr w:type="gramEnd"/>
      <w:r w:rsidRPr="00722B15">
        <w:rPr>
          <w:rFonts w:ascii="Times New Roman" w:hAnsi="Times New Roman" w:cs="Times New Roman"/>
        </w:rPr>
        <w:t>(out),1,fp2);</w:t>
      </w:r>
    </w:p>
    <w:p w14:paraId="33BD2ECF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}</w:t>
      </w:r>
    </w:p>
    <w:p w14:paraId="7BB9860D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fclose</w:t>
      </w:r>
      <w:proofErr w:type="spellEnd"/>
      <w:r w:rsidRPr="00722B15">
        <w:rPr>
          <w:rFonts w:ascii="Times New Roman" w:hAnsi="Times New Roman" w:cs="Times New Roman"/>
        </w:rPr>
        <w:t>(fp1);</w:t>
      </w:r>
    </w:p>
    <w:p w14:paraId="17588C2C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fclose</w:t>
      </w:r>
      <w:proofErr w:type="spellEnd"/>
      <w:r w:rsidRPr="00722B15">
        <w:rPr>
          <w:rFonts w:ascii="Times New Roman" w:hAnsi="Times New Roman" w:cs="Times New Roman"/>
        </w:rPr>
        <w:t>(fp2);</w:t>
      </w:r>
    </w:p>
    <w:p w14:paraId="3B0639B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22B15">
        <w:rPr>
          <w:rFonts w:ascii="Times New Roman" w:hAnsi="Times New Roman" w:cs="Times New Roman"/>
        </w:rPr>
        <w:t>printf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End"/>
      <w:r w:rsidRPr="00722B15">
        <w:rPr>
          <w:rFonts w:ascii="Times New Roman" w:hAnsi="Times New Roman" w:cs="Times New Roman"/>
        </w:rPr>
        <w:t>"\</w:t>
      </w:r>
      <w:proofErr w:type="spellStart"/>
      <w:r w:rsidRPr="00722B15">
        <w:rPr>
          <w:rFonts w:ascii="Times New Roman" w:hAnsi="Times New Roman" w:cs="Times New Roman"/>
        </w:rPr>
        <w:t>nFile</w:t>
      </w:r>
      <w:proofErr w:type="spellEnd"/>
      <w:r w:rsidRPr="00722B15">
        <w:rPr>
          <w:rFonts w:ascii="Times New Roman" w:hAnsi="Times New Roman" w:cs="Times New Roman"/>
        </w:rPr>
        <w:t xml:space="preserve"> with </w:t>
      </w:r>
      <w:proofErr w:type="spellStart"/>
      <w:r w:rsidRPr="00722B15">
        <w:rPr>
          <w:rFonts w:ascii="Times New Roman" w:hAnsi="Times New Roman" w:cs="Times New Roman"/>
        </w:rPr>
        <w:t>machinecode</w:t>
      </w:r>
      <w:proofErr w:type="spellEnd"/>
      <w:r w:rsidRPr="00722B15">
        <w:rPr>
          <w:rFonts w:ascii="Times New Roman" w:hAnsi="Times New Roman" w:cs="Times New Roman"/>
        </w:rPr>
        <w:t>\n\n");</w:t>
      </w:r>
    </w:p>
    <w:p w14:paraId="78E20BFB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display(fname1);</w:t>
      </w:r>
    </w:p>
    <w:p w14:paraId="12F293D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}</w:t>
      </w:r>
    </w:p>
    <w:p w14:paraId="7F1EA27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</w:p>
    <w:p w14:paraId="3EFB544F" w14:textId="5E1BD1EB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22B15">
        <w:rPr>
          <w:rFonts w:ascii="Times New Roman" w:hAnsi="Times New Roman" w:cs="Times New Roman"/>
        </w:rPr>
        <w:t>objectProgramGeneration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End"/>
      <w:r w:rsidRPr="00722B15">
        <w:rPr>
          <w:rFonts w:ascii="Times New Roman" w:hAnsi="Times New Roman" w:cs="Times New Roman"/>
        </w:rPr>
        <w:t xml:space="preserve">char </w:t>
      </w:r>
      <w:proofErr w:type="spellStart"/>
      <w:r w:rsidRPr="00722B15">
        <w:rPr>
          <w:rFonts w:ascii="Times New Roman" w:hAnsi="Times New Roman" w:cs="Times New Roman"/>
        </w:rPr>
        <w:t>fname</w:t>
      </w:r>
      <w:proofErr w:type="spellEnd"/>
      <w:r w:rsidRPr="00722B15">
        <w:rPr>
          <w:rFonts w:ascii="Times New Roman" w:hAnsi="Times New Roman" w:cs="Times New Roman"/>
        </w:rPr>
        <w:t>[],char fname1[])</w:t>
      </w:r>
      <w:r w:rsidR="00C13E0A">
        <w:rPr>
          <w:rFonts w:ascii="Times New Roman" w:hAnsi="Times New Roman" w:cs="Times New Roman"/>
        </w:rPr>
        <w:t>{</w:t>
      </w:r>
    </w:p>
    <w:p w14:paraId="4ADE38A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int count=</w:t>
      </w:r>
      <w:proofErr w:type="gramStart"/>
      <w:r w:rsidRPr="00722B15">
        <w:rPr>
          <w:rFonts w:ascii="Times New Roman" w:hAnsi="Times New Roman" w:cs="Times New Roman"/>
        </w:rPr>
        <w:t>0,first</w:t>
      </w:r>
      <w:proofErr w:type="gramEnd"/>
      <w:r w:rsidRPr="00722B15">
        <w:rPr>
          <w:rFonts w:ascii="Times New Roman" w:hAnsi="Times New Roman" w:cs="Times New Roman"/>
        </w:rPr>
        <w:t>,las,pl,len;</w:t>
      </w:r>
    </w:p>
    <w:p w14:paraId="4A307CB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char </w:t>
      </w:r>
      <w:proofErr w:type="gramStart"/>
      <w:r w:rsidRPr="00722B15">
        <w:rPr>
          <w:rFonts w:ascii="Times New Roman" w:hAnsi="Times New Roman" w:cs="Times New Roman"/>
        </w:rPr>
        <w:t>last[</w:t>
      </w:r>
      <w:proofErr w:type="gramEnd"/>
      <w:r w:rsidRPr="00722B15">
        <w:rPr>
          <w:rFonts w:ascii="Times New Roman" w:hAnsi="Times New Roman" w:cs="Times New Roman"/>
        </w:rPr>
        <w:t>10];</w:t>
      </w:r>
    </w:p>
    <w:p w14:paraId="412C6F3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HeadRec</w:t>
      </w:r>
      <w:proofErr w:type="spellEnd"/>
      <w:r w:rsidRPr="00722B15">
        <w:rPr>
          <w:rFonts w:ascii="Times New Roman" w:hAnsi="Times New Roman" w:cs="Times New Roman"/>
        </w:rPr>
        <w:t xml:space="preserve"> h;</w:t>
      </w:r>
    </w:p>
    <w:p w14:paraId="60B34D7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OutRec</w:t>
      </w:r>
      <w:proofErr w:type="spellEnd"/>
      <w:r w:rsidRPr="00722B15">
        <w:rPr>
          <w:rFonts w:ascii="Times New Roman" w:hAnsi="Times New Roman" w:cs="Times New Roman"/>
        </w:rPr>
        <w:t xml:space="preserve"> out;</w:t>
      </w:r>
    </w:p>
    <w:p w14:paraId="59AEFEA8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TextRec</w:t>
      </w:r>
      <w:proofErr w:type="spellEnd"/>
      <w:r w:rsidRPr="00722B15">
        <w:rPr>
          <w:rFonts w:ascii="Times New Roman" w:hAnsi="Times New Roman" w:cs="Times New Roman"/>
        </w:rPr>
        <w:t xml:space="preserve"> t;</w:t>
      </w:r>
    </w:p>
    <w:p w14:paraId="296C509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fp1=</w:t>
      </w:r>
      <w:proofErr w:type="spellStart"/>
      <w:r w:rsidRPr="00722B15">
        <w:rPr>
          <w:rFonts w:ascii="Times New Roman" w:hAnsi="Times New Roman" w:cs="Times New Roman"/>
        </w:rPr>
        <w:t>fopen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r w:rsidRPr="00722B15">
        <w:rPr>
          <w:rFonts w:ascii="Times New Roman" w:hAnsi="Times New Roman" w:cs="Times New Roman"/>
        </w:rPr>
        <w:t>fname</w:t>
      </w:r>
      <w:proofErr w:type="spellEnd"/>
      <w:r w:rsidRPr="00722B15">
        <w:rPr>
          <w:rFonts w:ascii="Times New Roman" w:hAnsi="Times New Roman" w:cs="Times New Roman"/>
        </w:rPr>
        <w:t>,"r");</w:t>
      </w:r>
    </w:p>
    <w:p w14:paraId="3B5D9238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fp2=</w:t>
      </w:r>
      <w:proofErr w:type="spellStart"/>
      <w:r w:rsidRPr="00722B15">
        <w:rPr>
          <w:rFonts w:ascii="Times New Roman" w:hAnsi="Times New Roman" w:cs="Times New Roman"/>
        </w:rPr>
        <w:t>fopen</w:t>
      </w:r>
      <w:proofErr w:type="spellEnd"/>
      <w:r w:rsidRPr="00722B15">
        <w:rPr>
          <w:rFonts w:ascii="Times New Roman" w:hAnsi="Times New Roman" w:cs="Times New Roman"/>
        </w:rPr>
        <w:t>(fname1,"w");</w:t>
      </w:r>
    </w:p>
    <w:p w14:paraId="360D9E18" w14:textId="7ACAA890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while</w:t>
      </w:r>
      <w:proofErr w:type="gramStart"/>
      <w:r w:rsidRPr="00722B15">
        <w:rPr>
          <w:rFonts w:ascii="Times New Roman" w:hAnsi="Times New Roman" w:cs="Times New Roman"/>
        </w:rPr>
        <w:t>(!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proofErr w:type="gramEnd"/>
      <w:r w:rsidRPr="00722B15">
        <w:rPr>
          <w:rFonts w:ascii="Times New Roman" w:hAnsi="Times New Roman" w:cs="Times New Roman"/>
        </w:rPr>
        <w:t>(fp1))</w:t>
      </w:r>
      <w:r w:rsidR="00C13E0A">
        <w:rPr>
          <w:rFonts w:ascii="Times New Roman" w:hAnsi="Times New Roman" w:cs="Times New Roman"/>
        </w:rPr>
        <w:t>{</w:t>
      </w:r>
    </w:p>
    <w:p w14:paraId="4376DA3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fread</w:t>
      </w:r>
      <w:proofErr w:type="spellEnd"/>
      <w:r w:rsidRPr="00722B15">
        <w:rPr>
          <w:rFonts w:ascii="Times New Roman" w:hAnsi="Times New Roman" w:cs="Times New Roman"/>
        </w:rPr>
        <w:t>(&amp;</w:t>
      </w:r>
      <w:proofErr w:type="spellStart"/>
      <w:proofErr w:type="gramStart"/>
      <w:r w:rsidRPr="00722B15">
        <w:rPr>
          <w:rFonts w:ascii="Times New Roman" w:hAnsi="Times New Roman" w:cs="Times New Roman"/>
        </w:rPr>
        <w:t>out,sizeof</w:t>
      </w:r>
      <w:proofErr w:type="spellEnd"/>
      <w:proofErr w:type="gramEnd"/>
      <w:r w:rsidRPr="00722B15">
        <w:rPr>
          <w:rFonts w:ascii="Times New Roman" w:hAnsi="Times New Roman" w:cs="Times New Roman"/>
        </w:rPr>
        <w:t>(out),1,fp1);</w:t>
      </w:r>
    </w:p>
    <w:p w14:paraId="419DF4C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if(</w:t>
      </w:r>
      <w:proofErr w:type="spellStart"/>
      <w:r w:rsidRPr="00722B15">
        <w:rPr>
          <w:rFonts w:ascii="Times New Roman" w:hAnsi="Times New Roman" w:cs="Times New Roman"/>
        </w:rPr>
        <w:t>strcmp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out.opcode</w:t>
      </w:r>
      <w:proofErr w:type="gramEnd"/>
      <w:r w:rsidRPr="00722B15">
        <w:rPr>
          <w:rFonts w:ascii="Times New Roman" w:hAnsi="Times New Roman" w:cs="Times New Roman"/>
        </w:rPr>
        <w:t>,"END</w:t>
      </w:r>
      <w:proofErr w:type="spellEnd"/>
      <w:r w:rsidRPr="00722B15">
        <w:rPr>
          <w:rFonts w:ascii="Times New Roman" w:hAnsi="Times New Roman" w:cs="Times New Roman"/>
        </w:rPr>
        <w:t>")==0)</w:t>
      </w:r>
    </w:p>
    <w:p w14:paraId="63C441B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last,out</w:t>
      </w:r>
      <w:proofErr w:type="gramEnd"/>
      <w:r w:rsidRPr="00722B15">
        <w:rPr>
          <w:rFonts w:ascii="Times New Roman" w:hAnsi="Times New Roman" w:cs="Times New Roman"/>
        </w:rPr>
        <w:t>.address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7B1B12D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}</w:t>
      </w:r>
    </w:p>
    <w:p w14:paraId="58AF269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722B15">
        <w:rPr>
          <w:rFonts w:ascii="Times New Roman" w:hAnsi="Times New Roman" w:cs="Times New Roman"/>
        </w:rPr>
        <w:t>fclose</w:t>
      </w:r>
      <w:proofErr w:type="spellEnd"/>
      <w:r w:rsidRPr="00722B15">
        <w:rPr>
          <w:rFonts w:ascii="Times New Roman" w:hAnsi="Times New Roman" w:cs="Times New Roman"/>
        </w:rPr>
        <w:t>(fp1);</w:t>
      </w:r>
    </w:p>
    <w:p w14:paraId="52673568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fp1=</w:t>
      </w:r>
      <w:proofErr w:type="spellStart"/>
      <w:r w:rsidRPr="00722B15">
        <w:rPr>
          <w:rFonts w:ascii="Times New Roman" w:hAnsi="Times New Roman" w:cs="Times New Roman"/>
        </w:rPr>
        <w:t>fopen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r w:rsidRPr="00722B15">
        <w:rPr>
          <w:rFonts w:ascii="Times New Roman" w:hAnsi="Times New Roman" w:cs="Times New Roman"/>
        </w:rPr>
        <w:t>fname</w:t>
      </w:r>
      <w:proofErr w:type="spellEnd"/>
      <w:r w:rsidRPr="00722B15">
        <w:rPr>
          <w:rFonts w:ascii="Times New Roman" w:hAnsi="Times New Roman" w:cs="Times New Roman"/>
        </w:rPr>
        <w:t>,"r");</w:t>
      </w:r>
    </w:p>
    <w:p w14:paraId="5C78C17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sscanf</w:t>
      </w:r>
      <w:proofErr w:type="spellEnd"/>
      <w:r w:rsidRPr="00722B15">
        <w:rPr>
          <w:rFonts w:ascii="Times New Roman" w:hAnsi="Times New Roman" w:cs="Times New Roman"/>
        </w:rPr>
        <w:t>(last,"%04x</w:t>
      </w:r>
      <w:proofErr w:type="gramStart"/>
      <w:r w:rsidRPr="00722B15">
        <w:rPr>
          <w:rFonts w:ascii="Times New Roman" w:hAnsi="Times New Roman" w:cs="Times New Roman"/>
        </w:rPr>
        <w:t>",&amp;</w:t>
      </w:r>
      <w:proofErr w:type="gramEnd"/>
      <w:r w:rsidRPr="00722B15">
        <w:rPr>
          <w:rFonts w:ascii="Times New Roman" w:hAnsi="Times New Roman" w:cs="Times New Roman"/>
        </w:rPr>
        <w:t>las);</w:t>
      </w:r>
    </w:p>
    <w:p w14:paraId="1FA3585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fread</w:t>
      </w:r>
      <w:proofErr w:type="spellEnd"/>
      <w:r w:rsidRPr="00722B15">
        <w:rPr>
          <w:rFonts w:ascii="Times New Roman" w:hAnsi="Times New Roman" w:cs="Times New Roman"/>
        </w:rPr>
        <w:t>(&amp;</w:t>
      </w:r>
      <w:proofErr w:type="spellStart"/>
      <w:proofErr w:type="gramStart"/>
      <w:r w:rsidRPr="00722B15">
        <w:rPr>
          <w:rFonts w:ascii="Times New Roman" w:hAnsi="Times New Roman" w:cs="Times New Roman"/>
        </w:rPr>
        <w:t>out,sizeof</w:t>
      </w:r>
      <w:proofErr w:type="spellEnd"/>
      <w:proofErr w:type="gramEnd"/>
      <w:r w:rsidRPr="00722B15">
        <w:rPr>
          <w:rFonts w:ascii="Times New Roman" w:hAnsi="Times New Roman" w:cs="Times New Roman"/>
        </w:rPr>
        <w:t>(out),1,fp1);</w:t>
      </w:r>
    </w:p>
    <w:p w14:paraId="5880AE1D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h.pgmname</w:t>
      </w:r>
      <w:proofErr w:type="gramEnd"/>
      <w:r w:rsidRPr="00722B15">
        <w:rPr>
          <w:rFonts w:ascii="Times New Roman" w:hAnsi="Times New Roman" w:cs="Times New Roman"/>
        </w:rPr>
        <w:t>,out.label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5BA4645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h.address</w:t>
      </w:r>
      <w:proofErr w:type="gramEnd"/>
      <w:r w:rsidRPr="00722B15">
        <w:rPr>
          <w:rFonts w:ascii="Times New Roman" w:hAnsi="Times New Roman" w:cs="Times New Roman"/>
        </w:rPr>
        <w:t>,out.address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4CA9C388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sscanf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h.address</w:t>
      </w:r>
      <w:proofErr w:type="gramEnd"/>
      <w:r w:rsidRPr="00722B15">
        <w:rPr>
          <w:rFonts w:ascii="Times New Roman" w:hAnsi="Times New Roman" w:cs="Times New Roman"/>
        </w:rPr>
        <w:t>,"%2x",&amp;first);</w:t>
      </w:r>
    </w:p>
    <w:p w14:paraId="27BF0A28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pl=las-first;</w:t>
      </w:r>
    </w:p>
    <w:p w14:paraId="66F55A8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sprintf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h.pgmlength</w:t>
      </w:r>
      <w:proofErr w:type="gramEnd"/>
      <w:r w:rsidRPr="00722B15">
        <w:rPr>
          <w:rFonts w:ascii="Times New Roman" w:hAnsi="Times New Roman" w:cs="Times New Roman"/>
        </w:rPr>
        <w:t>,"%2x",pl);</w:t>
      </w:r>
    </w:p>
    <w:p w14:paraId="6D9EB72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if(</w:t>
      </w:r>
      <w:proofErr w:type="spellStart"/>
      <w:r w:rsidRPr="00722B15">
        <w:rPr>
          <w:rFonts w:ascii="Times New Roman" w:hAnsi="Times New Roman" w:cs="Times New Roman"/>
        </w:rPr>
        <w:t>strcmp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h.pgmname</w:t>
      </w:r>
      <w:proofErr w:type="spellEnd"/>
      <w:proofErr w:type="gramEnd"/>
      <w:r w:rsidRPr="00722B15">
        <w:rPr>
          <w:rFonts w:ascii="Times New Roman" w:hAnsi="Times New Roman" w:cs="Times New Roman"/>
        </w:rPr>
        <w:t>,"\0")!=0)</w:t>
      </w:r>
    </w:p>
    <w:p w14:paraId="7CE4F8E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fprintf</w:t>
      </w:r>
      <w:proofErr w:type="spellEnd"/>
      <w:r w:rsidRPr="00722B15">
        <w:rPr>
          <w:rFonts w:ascii="Times New Roman" w:hAnsi="Times New Roman" w:cs="Times New Roman"/>
        </w:rPr>
        <w:t>(fp2,"H^%s^%s^%s\n</w:t>
      </w:r>
      <w:proofErr w:type="gramStart"/>
      <w:r w:rsidRPr="00722B15">
        <w:rPr>
          <w:rFonts w:ascii="Times New Roman" w:hAnsi="Times New Roman" w:cs="Times New Roman"/>
        </w:rPr>
        <w:t>",</w:t>
      </w:r>
      <w:proofErr w:type="spellStart"/>
      <w:r w:rsidRPr="00722B15">
        <w:rPr>
          <w:rFonts w:ascii="Times New Roman" w:hAnsi="Times New Roman" w:cs="Times New Roman"/>
        </w:rPr>
        <w:t>h</w:t>
      </w:r>
      <w:proofErr w:type="gramEnd"/>
      <w:r w:rsidRPr="00722B15">
        <w:rPr>
          <w:rFonts w:ascii="Times New Roman" w:hAnsi="Times New Roman" w:cs="Times New Roman"/>
        </w:rPr>
        <w:t>.pgmname,h.address,h.pgmlength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772EB14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else</w:t>
      </w:r>
    </w:p>
    <w:p w14:paraId="5553E38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2B15">
        <w:rPr>
          <w:rFonts w:ascii="Times New Roman" w:hAnsi="Times New Roman" w:cs="Times New Roman"/>
        </w:rPr>
        <w:t>fprintf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End"/>
      <w:r w:rsidRPr="00722B15">
        <w:rPr>
          <w:rFonts w:ascii="Times New Roman" w:hAnsi="Times New Roman" w:cs="Times New Roman"/>
        </w:rPr>
        <w:t>fp2,"H^  ^%s^%s\n",</w:t>
      </w:r>
      <w:proofErr w:type="spellStart"/>
      <w:r w:rsidRPr="00722B15">
        <w:rPr>
          <w:rFonts w:ascii="Times New Roman" w:hAnsi="Times New Roman" w:cs="Times New Roman"/>
        </w:rPr>
        <w:t>h.address,h.pgmlength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0E4BCFA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fp1=</w:t>
      </w:r>
      <w:proofErr w:type="spellStart"/>
      <w:r w:rsidRPr="00722B15">
        <w:rPr>
          <w:rFonts w:ascii="Times New Roman" w:hAnsi="Times New Roman" w:cs="Times New Roman"/>
        </w:rPr>
        <w:t>fopen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r w:rsidRPr="00722B15">
        <w:rPr>
          <w:rFonts w:ascii="Times New Roman" w:hAnsi="Times New Roman" w:cs="Times New Roman"/>
        </w:rPr>
        <w:t>fname</w:t>
      </w:r>
      <w:proofErr w:type="spellEnd"/>
      <w:r w:rsidRPr="00722B15">
        <w:rPr>
          <w:rFonts w:ascii="Times New Roman" w:hAnsi="Times New Roman" w:cs="Times New Roman"/>
        </w:rPr>
        <w:t>,"r");</w:t>
      </w:r>
    </w:p>
    <w:p w14:paraId="47E32DF9" w14:textId="74646D03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while</w:t>
      </w:r>
      <w:proofErr w:type="gramStart"/>
      <w:r w:rsidRPr="00722B15">
        <w:rPr>
          <w:rFonts w:ascii="Times New Roman" w:hAnsi="Times New Roman" w:cs="Times New Roman"/>
        </w:rPr>
        <w:t>(!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proofErr w:type="gramEnd"/>
      <w:r w:rsidRPr="00722B15">
        <w:rPr>
          <w:rFonts w:ascii="Times New Roman" w:hAnsi="Times New Roman" w:cs="Times New Roman"/>
        </w:rPr>
        <w:t>(fp1))</w:t>
      </w:r>
      <w:r w:rsidR="00C13E0A">
        <w:rPr>
          <w:rFonts w:ascii="Times New Roman" w:hAnsi="Times New Roman" w:cs="Times New Roman"/>
        </w:rPr>
        <w:t>{</w:t>
      </w:r>
    </w:p>
    <w:p w14:paraId="716789A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fread</w:t>
      </w:r>
      <w:proofErr w:type="spellEnd"/>
      <w:r w:rsidRPr="00722B15">
        <w:rPr>
          <w:rFonts w:ascii="Times New Roman" w:hAnsi="Times New Roman" w:cs="Times New Roman"/>
        </w:rPr>
        <w:t>(&amp;</w:t>
      </w:r>
      <w:proofErr w:type="spellStart"/>
      <w:proofErr w:type="gramStart"/>
      <w:r w:rsidRPr="00722B15">
        <w:rPr>
          <w:rFonts w:ascii="Times New Roman" w:hAnsi="Times New Roman" w:cs="Times New Roman"/>
        </w:rPr>
        <w:t>out,sizeof</w:t>
      </w:r>
      <w:proofErr w:type="spellEnd"/>
      <w:proofErr w:type="gramEnd"/>
      <w:r w:rsidRPr="00722B15">
        <w:rPr>
          <w:rFonts w:ascii="Times New Roman" w:hAnsi="Times New Roman" w:cs="Times New Roman"/>
        </w:rPr>
        <w:t>(out),1,fp1);</w:t>
      </w:r>
    </w:p>
    <w:p w14:paraId="2C19214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if(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r w:rsidRPr="00722B15">
        <w:rPr>
          <w:rFonts w:ascii="Times New Roman" w:hAnsi="Times New Roman" w:cs="Times New Roman"/>
        </w:rPr>
        <w:t>(fp1)) break;</w:t>
      </w:r>
    </w:p>
    <w:p w14:paraId="4BC3AD31" w14:textId="475F9694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if(</w:t>
      </w:r>
      <w:proofErr w:type="spellStart"/>
      <w:r w:rsidRPr="00722B15">
        <w:rPr>
          <w:rFonts w:ascii="Times New Roman" w:hAnsi="Times New Roman" w:cs="Times New Roman"/>
        </w:rPr>
        <w:t>strcmp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spellEnd"/>
      <w:proofErr w:type="gramEnd"/>
      <w:r w:rsidRPr="00722B15">
        <w:rPr>
          <w:rFonts w:ascii="Times New Roman" w:hAnsi="Times New Roman" w:cs="Times New Roman"/>
        </w:rPr>
        <w:t>,"\0")!=0)</w:t>
      </w:r>
      <w:r w:rsidR="00C13E0A">
        <w:rPr>
          <w:rFonts w:ascii="Times New Roman" w:hAnsi="Times New Roman" w:cs="Times New Roman"/>
        </w:rPr>
        <w:t>{</w:t>
      </w:r>
    </w:p>
    <w:p w14:paraId="2CD8000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t.startaddress</w:t>
      </w:r>
      <w:proofErr w:type="gramEnd"/>
      <w:r w:rsidRPr="00722B15">
        <w:rPr>
          <w:rFonts w:ascii="Times New Roman" w:hAnsi="Times New Roman" w:cs="Times New Roman"/>
        </w:rPr>
        <w:t>,out.address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7584D99C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len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spellStart"/>
      <w:r w:rsidRPr="00722B15">
        <w:rPr>
          <w:rFonts w:ascii="Times New Roman" w:hAnsi="Times New Roman" w:cs="Times New Roman"/>
        </w:rPr>
        <w:t>strlen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out.machinecode</w:t>
      </w:r>
      <w:proofErr w:type="spellEnd"/>
      <w:proofErr w:type="gramEnd"/>
      <w:r w:rsidRPr="00722B15">
        <w:rPr>
          <w:rFonts w:ascii="Times New Roman" w:hAnsi="Times New Roman" w:cs="Times New Roman"/>
        </w:rPr>
        <w:t>);</w:t>
      </w:r>
    </w:p>
    <w:p w14:paraId="049D3F2B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len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spellStart"/>
      <w:r w:rsidRPr="00722B15">
        <w:rPr>
          <w:rFonts w:ascii="Times New Roman" w:hAnsi="Times New Roman" w:cs="Times New Roman"/>
        </w:rPr>
        <w:t>len</w:t>
      </w:r>
      <w:proofErr w:type="spellEnd"/>
      <w:r w:rsidRPr="00722B15">
        <w:rPr>
          <w:rFonts w:ascii="Times New Roman" w:hAnsi="Times New Roman" w:cs="Times New Roman"/>
        </w:rPr>
        <w:t>/2;</w:t>
      </w:r>
    </w:p>
    <w:p w14:paraId="1F8D141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sprintf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Start"/>
      <w:r w:rsidRPr="00722B15">
        <w:rPr>
          <w:rFonts w:ascii="Times New Roman" w:hAnsi="Times New Roman" w:cs="Times New Roman"/>
        </w:rPr>
        <w:t>t.length</w:t>
      </w:r>
      <w:proofErr w:type="gramEnd"/>
      <w:r w:rsidRPr="00722B15">
        <w:rPr>
          <w:rFonts w:ascii="Times New Roman" w:hAnsi="Times New Roman" w:cs="Times New Roman"/>
        </w:rPr>
        <w:t>,"%02x",len);</w:t>
      </w:r>
    </w:p>
    <w:p w14:paraId="0248641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t.objcode</w:t>
      </w:r>
      <w:proofErr w:type="gramEnd"/>
      <w:r w:rsidRPr="00722B15">
        <w:rPr>
          <w:rFonts w:ascii="Times New Roman" w:hAnsi="Times New Roman" w:cs="Times New Roman"/>
        </w:rPr>
        <w:t>,out.machinecode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2E338C03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</w:t>
      </w:r>
      <w:proofErr w:type="spellStart"/>
      <w:r w:rsidRPr="00722B15">
        <w:rPr>
          <w:rFonts w:ascii="Times New Roman" w:hAnsi="Times New Roman" w:cs="Times New Roman"/>
        </w:rPr>
        <w:t>fprintf</w:t>
      </w:r>
      <w:proofErr w:type="spellEnd"/>
      <w:r w:rsidRPr="00722B15">
        <w:rPr>
          <w:rFonts w:ascii="Times New Roman" w:hAnsi="Times New Roman" w:cs="Times New Roman"/>
        </w:rPr>
        <w:t>(fp2,"T^%s^%s^%s\n</w:t>
      </w:r>
      <w:proofErr w:type="gramStart"/>
      <w:r w:rsidRPr="00722B15">
        <w:rPr>
          <w:rFonts w:ascii="Times New Roman" w:hAnsi="Times New Roman" w:cs="Times New Roman"/>
        </w:rPr>
        <w:t>",</w:t>
      </w:r>
      <w:proofErr w:type="spellStart"/>
      <w:r w:rsidRPr="00722B15">
        <w:rPr>
          <w:rFonts w:ascii="Times New Roman" w:hAnsi="Times New Roman" w:cs="Times New Roman"/>
        </w:rPr>
        <w:t>t</w:t>
      </w:r>
      <w:proofErr w:type="gramEnd"/>
      <w:r w:rsidRPr="00722B15">
        <w:rPr>
          <w:rFonts w:ascii="Times New Roman" w:hAnsi="Times New Roman" w:cs="Times New Roman"/>
        </w:rPr>
        <w:t>.startaddress,t.length,t.objcode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0A8F0C8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}</w:t>
      </w:r>
    </w:p>
    <w:p w14:paraId="2CE0AC2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}</w:t>
      </w:r>
    </w:p>
    <w:p w14:paraId="4239197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722B15">
        <w:rPr>
          <w:rFonts w:ascii="Times New Roman" w:hAnsi="Times New Roman" w:cs="Times New Roman"/>
        </w:rPr>
        <w:t>fclose</w:t>
      </w:r>
      <w:proofErr w:type="spellEnd"/>
      <w:r w:rsidRPr="00722B15">
        <w:rPr>
          <w:rFonts w:ascii="Times New Roman" w:hAnsi="Times New Roman" w:cs="Times New Roman"/>
        </w:rPr>
        <w:t>(fp1);</w:t>
      </w:r>
    </w:p>
    <w:p w14:paraId="239337D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fprintf</w:t>
      </w:r>
      <w:proofErr w:type="spellEnd"/>
      <w:r w:rsidRPr="00722B15">
        <w:rPr>
          <w:rFonts w:ascii="Times New Roman" w:hAnsi="Times New Roman" w:cs="Times New Roman"/>
        </w:rPr>
        <w:t>(fp2,"E^%s\n</w:t>
      </w:r>
      <w:proofErr w:type="gramStart"/>
      <w:r w:rsidRPr="00722B15">
        <w:rPr>
          <w:rFonts w:ascii="Times New Roman" w:hAnsi="Times New Roman" w:cs="Times New Roman"/>
        </w:rPr>
        <w:t>",</w:t>
      </w:r>
      <w:proofErr w:type="spellStart"/>
      <w:r w:rsidRPr="00722B15">
        <w:rPr>
          <w:rFonts w:ascii="Times New Roman" w:hAnsi="Times New Roman" w:cs="Times New Roman"/>
        </w:rPr>
        <w:t>h</w:t>
      </w:r>
      <w:proofErr w:type="gramEnd"/>
      <w:r w:rsidRPr="00722B15">
        <w:rPr>
          <w:rFonts w:ascii="Times New Roman" w:hAnsi="Times New Roman" w:cs="Times New Roman"/>
        </w:rPr>
        <w:t>.address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61D1D06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fclose</w:t>
      </w:r>
      <w:proofErr w:type="spellEnd"/>
      <w:r w:rsidRPr="00722B15">
        <w:rPr>
          <w:rFonts w:ascii="Times New Roman" w:hAnsi="Times New Roman" w:cs="Times New Roman"/>
        </w:rPr>
        <w:t>(fp2);</w:t>
      </w:r>
    </w:p>
    <w:p w14:paraId="4934DA1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}</w:t>
      </w:r>
    </w:p>
    <w:p w14:paraId="73FD687D" w14:textId="2F3102CD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proofErr w:type="spellStart"/>
      <w:r w:rsidRPr="00722B15">
        <w:rPr>
          <w:rFonts w:ascii="Times New Roman" w:hAnsi="Times New Roman" w:cs="Times New Roman"/>
        </w:rPr>
        <w:t>Optab</w:t>
      </w:r>
      <w:proofErr w:type="spellEnd"/>
      <w:r w:rsidRPr="00722B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2B15">
        <w:rPr>
          <w:rFonts w:ascii="Times New Roman" w:hAnsi="Times New Roman" w:cs="Times New Roman"/>
        </w:rPr>
        <w:t>searchOptab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End"/>
      <w:r w:rsidRPr="00722B15">
        <w:rPr>
          <w:rFonts w:ascii="Times New Roman" w:hAnsi="Times New Roman" w:cs="Times New Roman"/>
        </w:rPr>
        <w:t>char name[],</w:t>
      </w:r>
      <w:proofErr w:type="spellStart"/>
      <w:r w:rsidRPr="00722B15">
        <w:rPr>
          <w:rFonts w:ascii="Times New Roman" w:hAnsi="Times New Roman" w:cs="Times New Roman"/>
        </w:rPr>
        <w:t>Optab</w:t>
      </w:r>
      <w:proofErr w:type="spellEnd"/>
      <w:r w:rsidRPr="00722B15">
        <w:rPr>
          <w:rFonts w:ascii="Times New Roman" w:hAnsi="Times New Roman" w:cs="Times New Roman"/>
        </w:rPr>
        <w:t xml:space="preserve"> opt[], int </w:t>
      </w:r>
      <w:proofErr w:type="spellStart"/>
      <w:r w:rsidRPr="00722B15">
        <w:rPr>
          <w:rFonts w:ascii="Times New Roman" w:hAnsi="Times New Roman" w:cs="Times New Roman"/>
        </w:rPr>
        <w:t>opcount</w:t>
      </w:r>
      <w:proofErr w:type="spellEnd"/>
      <w:r w:rsidRPr="00722B15">
        <w:rPr>
          <w:rFonts w:ascii="Times New Roman" w:hAnsi="Times New Roman" w:cs="Times New Roman"/>
        </w:rPr>
        <w:t>)</w:t>
      </w:r>
      <w:r w:rsidR="00C13E0A">
        <w:rPr>
          <w:rFonts w:ascii="Times New Roman" w:hAnsi="Times New Roman" w:cs="Times New Roman"/>
        </w:rPr>
        <w:t>{</w:t>
      </w:r>
    </w:p>
    <w:p w14:paraId="5B9E7C1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int 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;</w:t>
      </w:r>
    </w:p>
    <w:p w14:paraId="6A0C7CB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Optab</w:t>
      </w:r>
      <w:proofErr w:type="spellEnd"/>
      <w:r w:rsidRPr="00722B15">
        <w:rPr>
          <w:rFonts w:ascii="Times New Roman" w:hAnsi="Times New Roman" w:cs="Times New Roman"/>
        </w:rPr>
        <w:t xml:space="preserve"> o;</w:t>
      </w:r>
    </w:p>
    <w:p w14:paraId="71F68B47" w14:textId="12F5B6B7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for(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gramStart"/>
      <w:r w:rsidRPr="00722B15">
        <w:rPr>
          <w:rFonts w:ascii="Times New Roman" w:hAnsi="Times New Roman" w:cs="Times New Roman"/>
        </w:rPr>
        <w:t>0;i</w:t>
      </w:r>
      <w:proofErr w:type="gramEnd"/>
      <w:r w:rsidRPr="00722B15">
        <w:rPr>
          <w:rFonts w:ascii="Times New Roman" w:hAnsi="Times New Roman" w:cs="Times New Roman"/>
        </w:rPr>
        <w:t>&lt;</w:t>
      </w:r>
      <w:proofErr w:type="spellStart"/>
      <w:r w:rsidRPr="00722B15">
        <w:rPr>
          <w:rFonts w:ascii="Times New Roman" w:hAnsi="Times New Roman" w:cs="Times New Roman"/>
        </w:rPr>
        <w:t>opcount;i</w:t>
      </w:r>
      <w:proofErr w:type="spellEnd"/>
      <w:r w:rsidRPr="00722B15">
        <w:rPr>
          <w:rFonts w:ascii="Times New Roman" w:hAnsi="Times New Roman" w:cs="Times New Roman"/>
        </w:rPr>
        <w:t>++)</w:t>
      </w:r>
      <w:r w:rsidR="00C13E0A">
        <w:rPr>
          <w:rFonts w:ascii="Times New Roman" w:hAnsi="Times New Roman" w:cs="Times New Roman"/>
        </w:rPr>
        <w:t>{</w:t>
      </w:r>
    </w:p>
    <w:p w14:paraId="282AAE06" w14:textId="2A87D681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if(</w:t>
      </w:r>
      <w:proofErr w:type="spellStart"/>
      <w:r w:rsidRPr="00722B15">
        <w:rPr>
          <w:rFonts w:ascii="Times New Roman" w:hAnsi="Times New Roman" w:cs="Times New Roman"/>
        </w:rPr>
        <w:t>strcmp</w:t>
      </w:r>
      <w:proofErr w:type="spellEnd"/>
      <w:r w:rsidRPr="00722B15">
        <w:rPr>
          <w:rFonts w:ascii="Times New Roman" w:hAnsi="Times New Roman" w:cs="Times New Roman"/>
        </w:rPr>
        <w:t>(opt[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proofErr w:type="gramStart"/>
      <w:r w:rsidRPr="00722B15">
        <w:rPr>
          <w:rFonts w:ascii="Times New Roman" w:hAnsi="Times New Roman" w:cs="Times New Roman"/>
        </w:rPr>
        <w:t>].</w:t>
      </w:r>
      <w:proofErr w:type="spellStart"/>
      <w:r w:rsidRPr="00722B15">
        <w:rPr>
          <w:rFonts w:ascii="Times New Roman" w:hAnsi="Times New Roman" w:cs="Times New Roman"/>
        </w:rPr>
        <w:t>opcode</w:t>
      </w:r>
      <w:proofErr w:type="gramEnd"/>
      <w:r w:rsidRPr="00722B15">
        <w:rPr>
          <w:rFonts w:ascii="Times New Roman" w:hAnsi="Times New Roman" w:cs="Times New Roman"/>
        </w:rPr>
        <w:t>,name</w:t>
      </w:r>
      <w:proofErr w:type="spellEnd"/>
      <w:r w:rsidRPr="00722B15">
        <w:rPr>
          <w:rFonts w:ascii="Times New Roman" w:hAnsi="Times New Roman" w:cs="Times New Roman"/>
        </w:rPr>
        <w:t>)==0)</w:t>
      </w:r>
      <w:r w:rsidR="00C13E0A">
        <w:rPr>
          <w:rFonts w:ascii="Times New Roman" w:hAnsi="Times New Roman" w:cs="Times New Roman"/>
        </w:rPr>
        <w:t>{</w:t>
      </w:r>
    </w:p>
    <w:p w14:paraId="0862EFC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o=opt[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];</w:t>
      </w:r>
    </w:p>
    <w:p w14:paraId="56965A3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return o;</w:t>
      </w:r>
    </w:p>
    <w:p w14:paraId="611012DF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}</w:t>
      </w:r>
    </w:p>
    <w:p w14:paraId="40B0F0D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}</w:t>
      </w:r>
    </w:p>
    <w:p w14:paraId="5F15582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proofErr w:type="gramStart"/>
      <w:r w:rsidRPr="00722B15">
        <w:rPr>
          <w:rFonts w:ascii="Times New Roman" w:hAnsi="Times New Roman" w:cs="Times New Roman"/>
        </w:rPr>
        <w:t>o.opcode</w:t>
      </w:r>
      <w:proofErr w:type="spellEnd"/>
      <w:proofErr w:type="gramEnd"/>
      <w:r w:rsidRPr="00722B15">
        <w:rPr>
          <w:rFonts w:ascii="Times New Roman" w:hAnsi="Times New Roman" w:cs="Times New Roman"/>
        </w:rPr>
        <w:t>,"\0");</w:t>
      </w:r>
    </w:p>
    <w:p w14:paraId="50E3B26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return o;</w:t>
      </w:r>
    </w:p>
    <w:p w14:paraId="4A3FD1E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}</w:t>
      </w:r>
    </w:p>
    <w:p w14:paraId="707A3459" w14:textId="01949296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Symtab </w:t>
      </w:r>
      <w:proofErr w:type="spellStart"/>
      <w:proofErr w:type="gramStart"/>
      <w:r w:rsidRPr="00722B15">
        <w:rPr>
          <w:rFonts w:ascii="Times New Roman" w:hAnsi="Times New Roman" w:cs="Times New Roman"/>
        </w:rPr>
        <w:t>searchSymtab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End"/>
      <w:r w:rsidRPr="00722B15">
        <w:rPr>
          <w:rFonts w:ascii="Times New Roman" w:hAnsi="Times New Roman" w:cs="Times New Roman"/>
        </w:rPr>
        <w:t xml:space="preserve">char name[], Symtab sys[], int </w:t>
      </w:r>
      <w:proofErr w:type="spellStart"/>
      <w:r w:rsidRPr="00722B15">
        <w:rPr>
          <w:rFonts w:ascii="Times New Roman" w:hAnsi="Times New Roman" w:cs="Times New Roman"/>
        </w:rPr>
        <w:t>syscount</w:t>
      </w:r>
      <w:proofErr w:type="spellEnd"/>
      <w:r w:rsidRPr="00722B15">
        <w:rPr>
          <w:rFonts w:ascii="Times New Roman" w:hAnsi="Times New Roman" w:cs="Times New Roman"/>
        </w:rPr>
        <w:t>)</w:t>
      </w:r>
      <w:r w:rsidR="00C13E0A">
        <w:rPr>
          <w:rFonts w:ascii="Times New Roman" w:hAnsi="Times New Roman" w:cs="Times New Roman"/>
        </w:rPr>
        <w:t>{</w:t>
      </w:r>
    </w:p>
    <w:p w14:paraId="1B3721A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int 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=0;</w:t>
      </w:r>
    </w:p>
    <w:p w14:paraId="2D13167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Symtab s;</w:t>
      </w:r>
    </w:p>
    <w:p w14:paraId="5635CED9" w14:textId="099C87D7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for(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gramStart"/>
      <w:r w:rsidRPr="00722B15">
        <w:rPr>
          <w:rFonts w:ascii="Times New Roman" w:hAnsi="Times New Roman" w:cs="Times New Roman"/>
        </w:rPr>
        <w:t>0;i</w:t>
      </w:r>
      <w:proofErr w:type="gramEnd"/>
      <w:r w:rsidRPr="00722B15">
        <w:rPr>
          <w:rFonts w:ascii="Times New Roman" w:hAnsi="Times New Roman" w:cs="Times New Roman"/>
        </w:rPr>
        <w:t>&lt;</w:t>
      </w:r>
      <w:proofErr w:type="spellStart"/>
      <w:r w:rsidRPr="00722B15">
        <w:rPr>
          <w:rFonts w:ascii="Times New Roman" w:hAnsi="Times New Roman" w:cs="Times New Roman"/>
        </w:rPr>
        <w:t>syscount;i</w:t>
      </w:r>
      <w:proofErr w:type="spellEnd"/>
      <w:r w:rsidRPr="00722B15">
        <w:rPr>
          <w:rFonts w:ascii="Times New Roman" w:hAnsi="Times New Roman" w:cs="Times New Roman"/>
        </w:rPr>
        <w:t>++)</w:t>
      </w:r>
      <w:r w:rsidR="00C13E0A">
        <w:rPr>
          <w:rFonts w:ascii="Times New Roman" w:hAnsi="Times New Roman" w:cs="Times New Roman"/>
        </w:rPr>
        <w:t>{</w:t>
      </w:r>
    </w:p>
    <w:p w14:paraId="5299D444" w14:textId="7C9684E3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if(</w:t>
      </w:r>
      <w:proofErr w:type="spellStart"/>
      <w:r w:rsidRPr="00722B15">
        <w:rPr>
          <w:rFonts w:ascii="Times New Roman" w:hAnsi="Times New Roman" w:cs="Times New Roman"/>
        </w:rPr>
        <w:t>strcmp</w:t>
      </w:r>
      <w:proofErr w:type="spellEnd"/>
      <w:r w:rsidRPr="00722B15">
        <w:rPr>
          <w:rFonts w:ascii="Times New Roman" w:hAnsi="Times New Roman" w:cs="Times New Roman"/>
        </w:rPr>
        <w:t>(sys[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].</w:t>
      </w:r>
      <w:proofErr w:type="spellStart"/>
      <w:proofErr w:type="gramStart"/>
      <w:r w:rsidRPr="00722B15">
        <w:rPr>
          <w:rFonts w:ascii="Times New Roman" w:hAnsi="Times New Roman" w:cs="Times New Roman"/>
        </w:rPr>
        <w:t>name,name</w:t>
      </w:r>
      <w:proofErr w:type="spellEnd"/>
      <w:proofErr w:type="gramEnd"/>
      <w:r w:rsidRPr="00722B15">
        <w:rPr>
          <w:rFonts w:ascii="Times New Roman" w:hAnsi="Times New Roman" w:cs="Times New Roman"/>
        </w:rPr>
        <w:t>)==0)</w:t>
      </w:r>
      <w:r w:rsidR="00C13E0A">
        <w:rPr>
          <w:rFonts w:ascii="Times New Roman" w:hAnsi="Times New Roman" w:cs="Times New Roman"/>
        </w:rPr>
        <w:t>{</w:t>
      </w:r>
    </w:p>
    <w:p w14:paraId="72711F4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s=sys[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];</w:t>
      </w:r>
    </w:p>
    <w:p w14:paraId="78C8BF53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  return s;</w:t>
      </w:r>
    </w:p>
    <w:p w14:paraId="4860D4B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}</w:t>
      </w:r>
    </w:p>
    <w:p w14:paraId="45CCD97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}</w:t>
      </w:r>
    </w:p>
    <w:p w14:paraId="5EC0003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(s.name,"\0");</w:t>
      </w:r>
    </w:p>
    <w:p w14:paraId="06D581EC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lastRenderedPageBreak/>
        <w:t xml:space="preserve">  return s;</w:t>
      </w:r>
    </w:p>
    <w:p w14:paraId="47E5EDD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}</w:t>
      </w:r>
    </w:p>
    <w:p w14:paraId="2B2461D2" w14:textId="654354F8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void </w:t>
      </w:r>
      <w:proofErr w:type="gramStart"/>
      <w:r w:rsidRPr="00722B15">
        <w:rPr>
          <w:rFonts w:ascii="Times New Roman" w:hAnsi="Times New Roman" w:cs="Times New Roman"/>
        </w:rPr>
        <w:t>display(</w:t>
      </w:r>
      <w:proofErr w:type="gramEnd"/>
      <w:r w:rsidRPr="00722B15">
        <w:rPr>
          <w:rFonts w:ascii="Times New Roman" w:hAnsi="Times New Roman" w:cs="Times New Roman"/>
        </w:rPr>
        <w:t xml:space="preserve">char </w:t>
      </w:r>
      <w:proofErr w:type="spellStart"/>
      <w:r w:rsidRPr="00722B15">
        <w:rPr>
          <w:rFonts w:ascii="Times New Roman" w:hAnsi="Times New Roman" w:cs="Times New Roman"/>
        </w:rPr>
        <w:t>fname</w:t>
      </w:r>
      <w:proofErr w:type="spellEnd"/>
      <w:r w:rsidRPr="00722B15">
        <w:rPr>
          <w:rFonts w:ascii="Times New Roman" w:hAnsi="Times New Roman" w:cs="Times New Roman"/>
        </w:rPr>
        <w:t>[])</w:t>
      </w:r>
      <w:r w:rsidR="00C13E0A">
        <w:rPr>
          <w:rFonts w:ascii="Times New Roman" w:hAnsi="Times New Roman" w:cs="Times New Roman"/>
        </w:rPr>
        <w:t>{</w:t>
      </w:r>
    </w:p>
    <w:p w14:paraId="2DC981A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OutRec</w:t>
      </w:r>
      <w:proofErr w:type="spellEnd"/>
      <w:r w:rsidRPr="00722B15">
        <w:rPr>
          <w:rFonts w:ascii="Times New Roman" w:hAnsi="Times New Roman" w:cs="Times New Roman"/>
        </w:rPr>
        <w:t xml:space="preserve"> out;</w:t>
      </w:r>
    </w:p>
    <w:p w14:paraId="267F4DF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fp1=</w:t>
      </w:r>
      <w:proofErr w:type="spellStart"/>
      <w:r w:rsidRPr="00722B15">
        <w:rPr>
          <w:rFonts w:ascii="Times New Roman" w:hAnsi="Times New Roman" w:cs="Times New Roman"/>
        </w:rPr>
        <w:t>fopen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r w:rsidRPr="00722B15">
        <w:rPr>
          <w:rFonts w:ascii="Times New Roman" w:hAnsi="Times New Roman" w:cs="Times New Roman"/>
        </w:rPr>
        <w:t>fname</w:t>
      </w:r>
      <w:proofErr w:type="spellEnd"/>
      <w:r w:rsidRPr="00722B15">
        <w:rPr>
          <w:rFonts w:ascii="Times New Roman" w:hAnsi="Times New Roman" w:cs="Times New Roman"/>
        </w:rPr>
        <w:t>,"r");</w:t>
      </w:r>
    </w:p>
    <w:p w14:paraId="65796ABF" w14:textId="4FAB1F96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while</w:t>
      </w:r>
      <w:proofErr w:type="gramStart"/>
      <w:r w:rsidRPr="00722B15">
        <w:rPr>
          <w:rFonts w:ascii="Times New Roman" w:hAnsi="Times New Roman" w:cs="Times New Roman"/>
        </w:rPr>
        <w:t>(!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proofErr w:type="gramEnd"/>
      <w:r w:rsidRPr="00722B15">
        <w:rPr>
          <w:rFonts w:ascii="Times New Roman" w:hAnsi="Times New Roman" w:cs="Times New Roman"/>
        </w:rPr>
        <w:t>(fp1))</w:t>
      </w:r>
      <w:r w:rsidR="00C13E0A">
        <w:rPr>
          <w:rFonts w:ascii="Times New Roman" w:hAnsi="Times New Roman" w:cs="Times New Roman"/>
        </w:rPr>
        <w:t>{</w:t>
      </w:r>
    </w:p>
    <w:p w14:paraId="7E01013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fread</w:t>
      </w:r>
      <w:proofErr w:type="spellEnd"/>
      <w:r w:rsidRPr="00722B15">
        <w:rPr>
          <w:rFonts w:ascii="Times New Roman" w:hAnsi="Times New Roman" w:cs="Times New Roman"/>
        </w:rPr>
        <w:t>(&amp;</w:t>
      </w:r>
      <w:proofErr w:type="spellStart"/>
      <w:proofErr w:type="gramStart"/>
      <w:r w:rsidRPr="00722B15">
        <w:rPr>
          <w:rFonts w:ascii="Times New Roman" w:hAnsi="Times New Roman" w:cs="Times New Roman"/>
        </w:rPr>
        <w:t>out,sizeof</w:t>
      </w:r>
      <w:proofErr w:type="spellEnd"/>
      <w:proofErr w:type="gramEnd"/>
      <w:r w:rsidRPr="00722B15">
        <w:rPr>
          <w:rFonts w:ascii="Times New Roman" w:hAnsi="Times New Roman" w:cs="Times New Roman"/>
        </w:rPr>
        <w:t>(out),1,fp1);</w:t>
      </w:r>
    </w:p>
    <w:p w14:paraId="0798A76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if(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r w:rsidRPr="00722B15">
        <w:rPr>
          <w:rFonts w:ascii="Times New Roman" w:hAnsi="Times New Roman" w:cs="Times New Roman"/>
        </w:rPr>
        <w:t>(fp1)) break;</w:t>
      </w:r>
    </w:p>
    <w:p w14:paraId="065AB6D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printf("%s\t%s\t%s\t%s\t%s\t%s\n</w:t>
      </w:r>
      <w:proofErr w:type="gramStart"/>
      <w:r w:rsidRPr="00722B15">
        <w:rPr>
          <w:rFonts w:ascii="Times New Roman" w:hAnsi="Times New Roman" w:cs="Times New Roman"/>
        </w:rPr>
        <w:t>",out</w:t>
      </w:r>
      <w:proofErr w:type="gramEnd"/>
      <w:r w:rsidRPr="00722B15">
        <w:rPr>
          <w:rFonts w:ascii="Times New Roman" w:hAnsi="Times New Roman" w:cs="Times New Roman"/>
        </w:rPr>
        <w:t>.address,out.label,out.opcode,out.opr1,out.opr2,out.machinecode);</w:t>
      </w:r>
    </w:p>
    <w:p w14:paraId="612443B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}</w:t>
      </w:r>
    </w:p>
    <w:p w14:paraId="4745E05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fclose</w:t>
      </w:r>
      <w:proofErr w:type="spellEnd"/>
      <w:r w:rsidRPr="00722B15">
        <w:rPr>
          <w:rFonts w:ascii="Times New Roman" w:hAnsi="Times New Roman" w:cs="Times New Roman"/>
        </w:rPr>
        <w:t>(fp1);</w:t>
      </w:r>
    </w:p>
    <w:p w14:paraId="325A83ED" w14:textId="06EA6C02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}</w:t>
      </w:r>
    </w:p>
    <w:p w14:paraId="38CDD340" w14:textId="77777777" w:rsidR="00C13E0A" w:rsidRDefault="00C13E0A" w:rsidP="00BB00D9">
      <w:pPr>
        <w:pStyle w:val="Heading3"/>
        <w:jc w:val="both"/>
        <w:rPr>
          <w:rFonts w:ascii="Times New Roman" w:hAnsi="Times New Roman" w:cs="Times New Roman"/>
        </w:rPr>
      </w:pPr>
    </w:p>
    <w:p w14:paraId="4FD9D311" w14:textId="72E791B5" w:rsidR="00F22536" w:rsidRPr="00722B15" w:rsidRDefault="00F22536" w:rsidP="00BB00D9">
      <w:pPr>
        <w:pStyle w:val="Heading3"/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Application</w:t>
      </w:r>
    </w:p>
    <w:p w14:paraId="452419D4" w14:textId="14FFA865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</w:p>
    <w:p w14:paraId="5A351AB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#include "</w:t>
      </w:r>
      <w:proofErr w:type="spellStart"/>
      <w:r w:rsidRPr="00722B15">
        <w:rPr>
          <w:rFonts w:ascii="Times New Roman" w:hAnsi="Times New Roman" w:cs="Times New Roman"/>
        </w:rPr>
        <w:t>head.h</w:t>
      </w:r>
      <w:proofErr w:type="spellEnd"/>
      <w:r w:rsidRPr="00722B15">
        <w:rPr>
          <w:rFonts w:ascii="Times New Roman" w:hAnsi="Times New Roman" w:cs="Times New Roman"/>
        </w:rPr>
        <w:t>"</w:t>
      </w:r>
    </w:p>
    <w:p w14:paraId="647FC078" w14:textId="42A3F8EC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proofErr w:type="gramStart"/>
      <w:r w:rsidRPr="00722B15">
        <w:rPr>
          <w:rFonts w:ascii="Times New Roman" w:hAnsi="Times New Roman" w:cs="Times New Roman"/>
        </w:rPr>
        <w:t>main(</w:t>
      </w:r>
      <w:proofErr w:type="gramEnd"/>
      <w:r w:rsidRPr="00722B15">
        <w:rPr>
          <w:rFonts w:ascii="Times New Roman" w:hAnsi="Times New Roman" w:cs="Times New Roman"/>
        </w:rPr>
        <w:t xml:space="preserve">int </w:t>
      </w:r>
      <w:proofErr w:type="spellStart"/>
      <w:r w:rsidRPr="00722B15">
        <w:rPr>
          <w:rFonts w:ascii="Times New Roman" w:hAnsi="Times New Roman" w:cs="Times New Roman"/>
        </w:rPr>
        <w:t>argc,char</w:t>
      </w:r>
      <w:proofErr w:type="spellEnd"/>
      <w:r w:rsidRPr="00722B15">
        <w:rPr>
          <w:rFonts w:ascii="Times New Roman" w:hAnsi="Times New Roman" w:cs="Times New Roman"/>
        </w:rPr>
        <w:t xml:space="preserve">* </w:t>
      </w:r>
      <w:proofErr w:type="spellStart"/>
      <w:r w:rsidRPr="00722B15">
        <w:rPr>
          <w:rFonts w:ascii="Times New Roman" w:hAnsi="Times New Roman" w:cs="Times New Roman"/>
        </w:rPr>
        <w:t>argv</w:t>
      </w:r>
      <w:proofErr w:type="spellEnd"/>
      <w:r w:rsidRPr="00722B15">
        <w:rPr>
          <w:rFonts w:ascii="Times New Roman" w:hAnsi="Times New Roman" w:cs="Times New Roman"/>
        </w:rPr>
        <w:t>[])</w:t>
      </w:r>
      <w:r w:rsidR="00C13E0A">
        <w:rPr>
          <w:rFonts w:ascii="Times New Roman" w:hAnsi="Times New Roman" w:cs="Times New Roman"/>
        </w:rPr>
        <w:t>{</w:t>
      </w:r>
    </w:p>
    <w:p w14:paraId="14079CC7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int </w:t>
      </w:r>
      <w:proofErr w:type="spellStart"/>
      <w:r w:rsidRPr="00722B15">
        <w:rPr>
          <w:rFonts w:ascii="Times New Roman" w:hAnsi="Times New Roman" w:cs="Times New Roman"/>
        </w:rPr>
        <w:t>opcount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gramStart"/>
      <w:r w:rsidRPr="00722B15">
        <w:rPr>
          <w:rFonts w:ascii="Times New Roman" w:hAnsi="Times New Roman" w:cs="Times New Roman"/>
        </w:rPr>
        <w:t>0,syscount</w:t>
      </w:r>
      <w:proofErr w:type="gramEnd"/>
      <w:r w:rsidRPr="00722B15">
        <w:rPr>
          <w:rFonts w:ascii="Times New Roman" w:hAnsi="Times New Roman" w:cs="Times New Roman"/>
        </w:rPr>
        <w:t xml:space="preserve">=0, 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=0,len;</w:t>
      </w:r>
    </w:p>
    <w:p w14:paraId="03164853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char opcode[10</w:t>
      </w:r>
      <w:proofErr w:type="gramStart"/>
      <w:r w:rsidRPr="00722B15">
        <w:rPr>
          <w:rFonts w:ascii="Times New Roman" w:hAnsi="Times New Roman" w:cs="Times New Roman"/>
        </w:rPr>
        <w:t>],mc</w:t>
      </w:r>
      <w:proofErr w:type="gramEnd"/>
      <w:r w:rsidRPr="00722B15">
        <w:rPr>
          <w:rFonts w:ascii="Times New Roman" w:hAnsi="Times New Roman" w:cs="Times New Roman"/>
        </w:rPr>
        <w:t>[3];</w:t>
      </w:r>
    </w:p>
    <w:p w14:paraId="08E15D5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Symtab </w:t>
      </w:r>
      <w:proofErr w:type="gramStart"/>
      <w:r w:rsidRPr="00722B15">
        <w:rPr>
          <w:rFonts w:ascii="Times New Roman" w:hAnsi="Times New Roman" w:cs="Times New Roman"/>
        </w:rPr>
        <w:t>sys[</w:t>
      </w:r>
      <w:proofErr w:type="gramEnd"/>
      <w:r w:rsidRPr="00722B15">
        <w:rPr>
          <w:rFonts w:ascii="Times New Roman" w:hAnsi="Times New Roman" w:cs="Times New Roman"/>
        </w:rPr>
        <w:t>20];</w:t>
      </w:r>
    </w:p>
    <w:p w14:paraId="48C592A4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Optab</w:t>
      </w:r>
      <w:proofErr w:type="spellEnd"/>
      <w:r w:rsidRPr="00722B15">
        <w:rPr>
          <w:rFonts w:ascii="Times New Roman" w:hAnsi="Times New Roman" w:cs="Times New Roman"/>
        </w:rPr>
        <w:t xml:space="preserve"> </w:t>
      </w:r>
      <w:proofErr w:type="gramStart"/>
      <w:r w:rsidRPr="00722B15">
        <w:rPr>
          <w:rFonts w:ascii="Times New Roman" w:hAnsi="Times New Roman" w:cs="Times New Roman"/>
        </w:rPr>
        <w:t>opt[</w:t>
      </w:r>
      <w:proofErr w:type="gramEnd"/>
      <w:r w:rsidRPr="00722B15">
        <w:rPr>
          <w:rFonts w:ascii="Times New Roman" w:hAnsi="Times New Roman" w:cs="Times New Roman"/>
        </w:rPr>
        <w:t>20];</w:t>
      </w:r>
    </w:p>
    <w:p w14:paraId="5E978079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fp1=</w:t>
      </w:r>
      <w:proofErr w:type="spellStart"/>
      <w:r w:rsidRPr="00722B15">
        <w:rPr>
          <w:rFonts w:ascii="Times New Roman" w:hAnsi="Times New Roman" w:cs="Times New Roman"/>
        </w:rPr>
        <w:t>fopen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r w:rsidRPr="00722B15">
        <w:rPr>
          <w:rFonts w:ascii="Times New Roman" w:hAnsi="Times New Roman" w:cs="Times New Roman"/>
        </w:rPr>
        <w:t>argv</w:t>
      </w:r>
      <w:proofErr w:type="spellEnd"/>
      <w:r w:rsidRPr="00722B15">
        <w:rPr>
          <w:rFonts w:ascii="Times New Roman" w:hAnsi="Times New Roman" w:cs="Times New Roman"/>
        </w:rPr>
        <w:t>[1],"r");</w:t>
      </w:r>
    </w:p>
    <w:p w14:paraId="2F3E7A78" w14:textId="0F0230EB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while</w:t>
      </w:r>
      <w:proofErr w:type="gramStart"/>
      <w:r w:rsidRPr="00722B15">
        <w:rPr>
          <w:rFonts w:ascii="Times New Roman" w:hAnsi="Times New Roman" w:cs="Times New Roman"/>
        </w:rPr>
        <w:t>(!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proofErr w:type="gramEnd"/>
      <w:r w:rsidRPr="00722B15">
        <w:rPr>
          <w:rFonts w:ascii="Times New Roman" w:hAnsi="Times New Roman" w:cs="Times New Roman"/>
        </w:rPr>
        <w:t>(fp1))</w:t>
      </w:r>
      <w:r w:rsidR="00C13E0A">
        <w:rPr>
          <w:rFonts w:ascii="Times New Roman" w:hAnsi="Times New Roman" w:cs="Times New Roman"/>
        </w:rPr>
        <w:t>{</w:t>
      </w:r>
    </w:p>
    <w:p w14:paraId="0AED1FA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fscanf(fp1,"%s%s%s</w:t>
      </w:r>
      <w:proofErr w:type="gramStart"/>
      <w:r w:rsidRPr="00722B15">
        <w:rPr>
          <w:rFonts w:ascii="Times New Roman" w:hAnsi="Times New Roman" w:cs="Times New Roman"/>
        </w:rPr>
        <w:t>",sys</w:t>
      </w:r>
      <w:proofErr w:type="gramEnd"/>
      <w:r w:rsidRPr="00722B15">
        <w:rPr>
          <w:rFonts w:ascii="Times New Roman" w:hAnsi="Times New Roman" w:cs="Times New Roman"/>
        </w:rPr>
        <w:t>[syscount].name,sys[syscount].address,sys[syscount].type);</w:t>
      </w:r>
    </w:p>
    <w:p w14:paraId="45E3AC7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if(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r w:rsidRPr="00722B15">
        <w:rPr>
          <w:rFonts w:ascii="Times New Roman" w:hAnsi="Times New Roman" w:cs="Times New Roman"/>
        </w:rPr>
        <w:t>(fp1)) break;</w:t>
      </w:r>
    </w:p>
    <w:p w14:paraId="4A5B7166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syscount</w:t>
      </w:r>
      <w:proofErr w:type="spellEnd"/>
      <w:r w:rsidRPr="00722B15">
        <w:rPr>
          <w:rFonts w:ascii="Times New Roman" w:hAnsi="Times New Roman" w:cs="Times New Roman"/>
        </w:rPr>
        <w:t>++;</w:t>
      </w:r>
    </w:p>
    <w:p w14:paraId="311A23AE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lastRenderedPageBreak/>
        <w:t xml:space="preserve">  }</w:t>
      </w:r>
    </w:p>
    <w:p w14:paraId="52D7AAF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fclose</w:t>
      </w:r>
      <w:proofErr w:type="spellEnd"/>
      <w:r w:rsidRPr="00722B15">
        <w:rPr>
          <w:rFonts w:ascii="Times New Roman" w:hAnsi="Times New Roman" w:cs="Times New Roman"/>
        </w:rPr>
        <w:t>(fp1);</w:t>
      </w:r>
    </w:p>
    <w:p w14:paraId="36C5CC7F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22B15">
        <w:rPr>
          <w:rFonts w:ascii="Times New Roman" w:hAnsi="Times New Roman" w:cs="Times New Roman"/>
        </w:rPr>
        <w:t>printf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End"/>
      <w:r w:rsidRPr="00722B15">
        <w:rPr>
          <w:rFonts w:ascii="Times New Roman" w:hAnsi="Times New Roman" w:cs="Times New Roman"/>
        </w:rPr>
        <w:t>"Symbol table\n\n");</w:t>
      </w:r>
    </w:p>
    <w:p w14:paraId="6EB16A82" w14:textId="50F16C0D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for(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gramStart"/>
      <w:r w:rsidRPr="00722B15">
        <w:rPr>
          <w:rFonts w:ascii="Times New Roman" w:hAnsi="Times New Roman" w:cs="Times New Roman"/>
        </w:rPr>
        <w:t>0;i</w:t>
      </w:r>
      <w:proofErr w:type="gramEnd"/>
      <w:r w:rsidRPr="00722B15">
        <w:rPr>
          <w:rFonts w:ascii="Times New Roman" w:hAnsi="Times New Roman" w:cs="Times New Roman"/>
        </w:rPr>
        <w:t>&lt;</w:t>
      </w:r>
      <w:proofErr w:type="spellStart"/>
      <w:r w:rsidRPr="00722B15">
        <w:rPr>
          <w:rFonts w:ascii="Times New Roman" w:hAnsi="Times New Roman" w:cs="Times New Roman"/>
        </w:rPr>
        <w:t>syscount;i</w:t>
      </w:r>
      <w:proofErr w:type="spellEnd"/>
      <w:r w:rsidRPr="00722B15">
        <w:rPr>
          <w:rFonts w:ascii="Times New Roman" w:hAnsi="Times New Roman" w:cs="Times New Roman"/>
        </w:rPr>
        <w:t>++)</w:t>
      </w:r>
      <w:r w:rsidR="00C13E0A">
        <w:rPr>
          <w:rFonts w:ascii="Times New Roman" w:hAnsi="Times New Roman" w:cs="Times New Roman"/>
        </w:rPr>
        <w:t>{</w:t>
      </w:r>
    </w:p>
    <w:p w14:paraId="274FDE43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printf</w:t>
      </w:r>
      <w:proofErr w:type="spellEnd"/>
      <w:r w:rsidRPr="00722B15">
        <w:rPr>
          <w:rFonts w:ascii="Times New Roman" w:hAnsi="Times New Roman" w:cs="Times New Roman"/>
        </w:rPr>
        <w:t>("%s\</w:t>
      </w:r>
      <w:proofErr w:type="spellStart"/>
      <w:r w:rsidRPr="00722B15">
        <w:rPr>
          <w:rFonts w:ascii="Times New Roman" w:hAnsi="Times New Roman" w:cs="Times New Roman"/>
        </w:rPr>
        <w:t>t%s</w:t>
      </w:r>
      <w:proofErr w:type="spellEnd"/>
      <w:r w:rsidRPr="00722B15">
        <w:rPr>
          <w:rFonts w:ascii="Times New Roman" w:hAnsi="Times New Roman" w:cs="Times New Roman"/>
        </w:rPr>
        <w:t>\</w:t>
      </w:r>
      <w:proofErr w:type="spellStart"/>
      <w:r w:rsidRPr="00722B15">
        <w:rPr>
          <w:rFonts w:ascii="Times New Roman" w:hAnsi="Times New Roman" w:cs="Times New Roman"/>
        </w:rPr>
        <w:t>t%s</w:t>
      </w:r>
      <w:proofErr w:type="spellEnd"/>
      <w:r w:rsidRPr="00722B15">
        <w:rPr>
          <w:rFonts w:ascii="Times New Roman" w:hAnsi="Times New Roman" w:cs="Times New Roman"/>
        </w:rPr>
        <w:t>\</w:t>
      </w:r>
      <w:proofErr w:type="spellStart"/>
      <w:r w:rsidRPr="00722B15">
        <w:rPr>
          <w:rFonts w:ascii="Times New Roman" w:hAnsi="Times New Roman" w:cs="Times New Roman"/>
        </w:rPr>
        <w:t>n</w:t>
      </w:r>
      <w:proofErr w:type="gramStart"/>
      <w:r w:rsidRPr="00722B15">
        <w:rPr>
          <w:rFonts w:ascii="Times New Roman" w:hAnsi="Times New Roman" w:cs="Times New Roman"/>
        </w:rPr>
        <w:t>",sys</w:t>
      </w:r>
      <w:proofErr w:type="spellEnd"/>
      <w:proofErr w:type="gramEnd"/>
      <w:r w:rsidRPr="00722B15">
        <w:rPr>
          <w:rFonts w:ascii="Times New Roman" w:hAnsi="Times New Roman" w:cs="Times New Roman"/>
        </w:rPr>
        <w:t>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].</w:t>
      </w:r>
      <w:proofErr w:type="spellStart"/>
      <w:r w:rsidRPr="00722B15">
        <w:rPr>
          <w:rFonts w:ascii="Times New Roman" w:hAnsi="Times New Roman" w:cs="Times New Roman"/>
        </w:rPr>
        <w:t>name,sys</w:t>
      </w:r>
      <w:proofErr w:type="spellEnd"/>
      <w:r w:rsidRPr="00722B15">
        <w:rPr>
          <w:rFonts w:ascii="Times New Roman" w:hAnsi="Times New Roman" w:cs="Times New Roman"/>
        </w:rPr>
        <w:t>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].</w:t>
      </w:r>
      <w:proofErr w:type="spellStart"/>
      <w:r w:rsidRPr="00722B15">
        <w:rPr>
          <w:rFonts w:ascii="Times New Roman" w:hAnsi="Times New Roman" w:cs="Times New Roman"/>
        </w:rPr>
        <w:t>address,sys</w:t>
      </w:r>
      <w:proofErr w:type="spellEnd"/>
      <w:r w:rsidRPr="00722B15">
        <w:rPr>
          <w:rFonts w:ascii="Times New Roman" w:hAnsi="Times New Roman" w:cs="Times New Roman"/>
        </w:rPr>
        <w:t>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].type);</w:t>
      </w:r>
    </w:p>
    <w:p w14:paraId="3E0E6C82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}</w:t>
      </w:r>
    </w:p>
    <w:p w14:paraId="4A658B98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22B15">
        <w:rPr>
          <w:rFonts w:ascii="Times New Roman" w:hAnsi="Times New Roman" w:cs="Times New Roman"/>
        </w:rPr>
        <w:t>printf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End"/>
      <w:r w:rsidRPr="00722B15">
        <w:rPr>
          <w:rFonts w:ascii="Times New Roman" w:hAnsi="Times New Roman" w:cs="Times New Roman"/>
        </w:rPr>
        <w:t>"\</w:t>
      </w:r>
      <w:proofErr w:type="spellStart"/>
      <w:r w:rsidRPr="00722B15">
        <w:rPr>
          <w:rFonts w:ascii="Times New Roman" w:hAnsi="Times New Roman" w:cs="Times New Roman"/>
        </w:rPr>
        <w:t>nOptab</w:t>
      </w:r>
      <w:proofErr w:type="spellEnd"/>
      <w:r w:rsidRPr="00722B15">
        <w:rPr>
          <w:rFonts w:ascii="Times New Roman" w:hAnsi="Times New Roman" w:cs="Times New Roman"/>
        </w:rPr>
        <w:t xml:space="preserve"> table\n\n");</w:t>
      </w:r>
    </w:p>
    <w:p w14:paraId="34A9344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fp1=</w:t>
      </w:r>
      <w:proofErr w:type="spellStart"/>
      <w:r w:rsidRPr="00722B15">
        <w:rPr>
          <w:rFonts w:ascii="Times New Roman" w:hAnsi="Times New Roman" w:cs="Times New Roman"/>
        </w:rPr>
        <w:t>fopen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r w:rsidRPr="00722B15">
        <w:rPr>
          <w:rFonts w:ascii="Times New Roman" w:hAnsi="Times New Roman" w:cs="Times New Roman"/>
        </w:rPr>
        <w:t>argv</w:t>
      </w:r>
      <w:proofErr w:type="spellEnd"/>
      <w:r w:rsidRPr="00722B15">
        <w:rPr>
          <w:rFonts w:ascii="Times New Roman" w:hAnsi="Times New Roman" w:cs="Times New Roman"/>
        </w:rPr>
        <w:t>[2],"r");</w:t>
      </w:r>
    </w:p>
    <w:p w14:paraId="0FBE7A22" w14:textId="021F7673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while</w:t>
      </w:r>
      <w:proofErr w:type="gramStart"/>
      <w:r w:rsidRPr="00722B15">
        <w:rPr>
          <w:rFonts w:ascii="Times New Roman" w:hAnsi="Times New Roman" w:cs="Times New Roman"/>
        </w:rPr>
        <w:t>(!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proofErr w:type="gramEnd"/>
      <w:r w:rsidRPr="00722B15">
        <w:rPr>
          <w:rFonts w:ascii="Times New Roman" w:hAnsi="Times New Roman" w:cs="Times New Roman"/>
        </w:rPr>
        <w:t>(fp1))</w:t>
      </w:r>
      <w:r w:rsidR="00C13E0A">
        <w:rPr>
          <w:rFonts w:ascii="Times New Roman" w:hAnsi="Times New Roman" w:cs="Times New Roman"/>
        </w:rPr>
        <w:t>{</w:t>
      </w:r>
    </w:p>
    <w:p w14:paraId="19602AA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22B15">
        <w:rPr>
          <w:rFonts w:ascii="Times New Roman" w:hAnsi="Times New Roman" w:cs="Times New Roman"/>
        </w:rPr>
        <w:t>fscanf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gramEnd"/>
      <w:r w:rsidRPr="00722B15">
        <w:rPr>
          <w:rFonts w:ascii="Times New Roman" w:hAnsi="Times New Roman" w:cs="Times New Roman"/>
        </w:rPr>
        <w:t>fp1,"%s %s",</w:t>
      </w:r>
      <w:proofErr w:type="spellStart"/>
      <w:r w:rsidRPr="00722B15">
        <w:rPr>
          <w:rFonts w:ascii="Times New Roman" w:hAnsi="Times New Roman" w:cs="Times New Roman"/>
        </w:rPr>
        <w:t>opcode,mc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1950A993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if(</w:t>
      </w:r>
      <w:proofErr w:type="spellStart"/>
      <w:r w:rsidRPr="00722B15">
        <w:rPr>
          <w:rFonts w:ascii="Times New Roman" w:hAnsi="Times New Roman" w:cs="Times New Roman"/>
        </w:rPr>
        <w:t>feof</w:t>
      </w:r>
      <w:proofErr w:type="spellEnd"/>
      <w:r w:rsidRPr="00722B15">
        <w:rPr>
          <w:rFonts w:ascii="Times New Roman" w:hAnsi="Times New Roman" w:cs="Times New Roman"/>
        </w:rPr>
        <w:t>(fp1)) break;</w:t>
      </w:r>
    </w:p>
    <w:p w14:paraId="468637A1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(opt[</w:t>
      </w:r>
      <w:proofErr w:type="spellStart"/>
      <w:r w:rsidRPr="00722B15">
        <w:rPr>
          <w:rFonts w:ascii="Times New Roman" w:hAnsi="Times New Roman" w:cs="Times New Roman"/>
        </w:rPr>
        <w:t>opcount</w:t>
      </w:r>
      <w:proofErr w:type="spellEnd"/>
      <w:proofErr w:type="gramStart"/>
      <w:r w:rsidRPr="00722B15">
        <w:rPr>
          <w:rFonts w:ascii="Times New Roman" w:hAnsi="Times New Roman" w:cs="Times New Roman"/>
        </w:rPr>
        <w:t>].</w:t>
      </w:r>
      <w:proofErr w:type="spellStart"/>
      <w:r w:rsidRPr="00722B15">
        <w:rPr>
          <w:rFonts w:ascii="Times New Roman" w:hAnsi="Times New Roman" w:cs="Times New Roman"/>
        </w:rPr>
        <w:t>opcode</w:t>
      </w:r>
      <w:proofErr w:type="gramEnd"/>
      <w:r w:rsidRPr="00722B15">
        <w:rPr>
          <w:rFonts w:ascii="Times New Roman" w:hAnsi="Times New Roman" w:cs="Times New Roman"/>
        </w:rPr>
        <w:t>,opcode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2611036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strcpy</w:t>
      </w:r>
      <w:proofErr w:type="spellEnd"/>
      <w:r w:rsidRPr="00722B15">
        <w:rPr>
          <w:rFonts w:ascii="Times New Roman" w:hAnsi="Times New Roman" w:cs="Times New Roman"/>
        </w:rPr>
        <w:t>(opt[</w:t>
      </w:r>
      <w:proofErr w:type="spellStart"/>
      <w:r w:rsidRPr="00722B15">
        <w:rPr>
          <w:rFonts w:ascii="Times New Roman" w:hAnsi="Times New Roman" w:cs="Times New Roman"/>
        </w:rPr>
        <w:t>opcount</w:t>
      </w:r>
      <w:proofErr w:type="spellEnd"/>
      <w:proofErr w:type="gramStart"/>
      <w:r w:rsidRPr="00722B15">
        <w:rPr>
          <w:rFonts w:ascii="Times New Roman" w:hAnsi="Times New Roman" w:cs="Times New Roman"/>
        </w:rPr>
        <w:t>].</w:t>
      </w:r>
      <w:proofErr w:type="spellStart"/>
      <w:r w:rsidRPr="00722B15">
        <w:rPr>
          <w:rFonts w:ascii="Times New Roman" w:hAnsi="Times New Roman" w:cs="Times New Roman"/>
        </w:rPr>
        <w:t>machinecode</w:t>
      </w:r>
      <w:proofErr w:type="gramEnd"/>
      <w:r w:rsidRPr="00722B15">
        <w:rPr>
          <w:rFonts w:ascii="Times New Roman" w:hAnsi="Times New Roman" w:cs="Times New Roman"/>
        </w:rPr>
        <w:t>,mc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75BCD0DF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opcount</w:t>
      </w:r>
      <w:proofErr w:type="spellEnd"/>
      <w:r w:rsidRPr="00722B15">
        <w:rPr>
          <w:rFonts w:ascii="Times New Roman" w:hAnsi="Times New Roman" w:cs="Times New Roman"/>
        </w:rPr>
        <w:t>++;</w:t>
      </w:r>
    </w:p>
    <w:p w14:paraId="67A5F34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}</w:t>
      </w:r>
    </w:p>
    <w:p w14:paraId="64728C6F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fclose</w:t>
      </w:r>
      <w:proofErr w:type="spellEnd"/>
      <w:r w:rsidRPr="00722B15">
        <w:rPr>
          <w:rFonts w:ascii="Times New Roman" w:hAnsi="Times New Roman" w:cs="Times New Roman"/>
        </w:rPr>
        <w:t>(fp1);</w:t>
      </w:r>
    </w:p>
    <w:p w14:paraId="3BB05013" w14:textId="57C5EB51" w:rsidR="00F22536" w:rsidRPr="00722B15" w:rsidRDefault="00F22536" w:rsidP="00C13E0A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for(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=</w:t>
      </w:r>
      <w:proofErr w:type="gramStart"/>
      <w:r w:rsidRPr="00722B15">
        <w:rPr>
          <w:rFonts w:ascii="Times New Roman" w:hAnsi="Times New Roman" w:cs="Times New Roman"/>
        </w:rPr>
        <w:t>0;i</w:t>
      </w:r>
      <w:proofErr w:type="gramEnd"/>
      <w:r w:rsidRPr="00722B15">
        <w:rPr>
          <w:rFonts w:ascii="Times New Roman" w:hAnsi="Times New Roman" w:cs="Times New Roman"/>
        </w:rPr>
        <w:t>&lt;</w:t>
      </w:r>
      <w:proofErr w:type="spellStart"/>
      <w:r w:rsidRPr="00722B15">
        <w:rPr>
          <w:rFonts w:ascii="Times New Roman" w:hAnsi="Times New Roman" w:cs="Times New Roman"/>
        </w:rPr>
        <w:t>opcount;i</w:t>
      </w:r>
      <w:proofErr w:type="spellEnd"/>
      <w:r w:rsidRPr="00722B15">
        <w:rPr>
          <w:rFonts w:ascii="Times New Roman" w:hAnsi="Times New Roman" w:cs="Times New Roman"/>
        </w:rPr>
        <w:t>++)</w:t>
      </w:r>
      <w:r w:rsidR="00C13E0A">
        <w:rPr>
          <w:rFonts w:ascii="Times New Roman" w:hAnsi="Times New Roman" w:cs="Times New Roman"/>
        </w:rPr>
        <w:t>{</w:t>
      </w:r>
    </w:p>
    <w:p w14:paraId="75FCAAB0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  </w:t>
      </w:r>
      <w:proofErr w:type="spellStart"/>
      <w:r w:rsidRPr="00722B15">
        <w:rPr>
          <w:rFonts w:ascii="Times New Roman" w:hAnsi="Times New Roman" w:cs="Times New Roman"/>
        </w:rPr>
        <w:t>printf</w:t>
      </w:r>
      <w:proofErr w:type="spellEnd"/>
      <w:r w:rsidRPr="00722B15">
        <w:rPr>
          <w:rFonts w:ascii="Times New Roman" w:hAnsi="Times New Roman" w:cs="Times New Roman"/>
        </w:rPr>
        <w:t>("%s\</w:t>
      </w:r>
      <w:proofErr w:type="spellStart"/>
      <w:r w:rsidRPr="00722B15">
        <w:rPr>
          <w:rFonts w:ascii="Times New Roman" w:hAnsi="Times New Roman" w:cs="Times New Roman"/>
        </w:rPr>
        <w:t>t%s</w:t>
      </w:r>
      <w:proofErr w:type="spellEnd"/>
      <w:r w:rsidRPr="00722B15">
        <w:rPr>
          <w:rFonts w:ascii="Times New Roman" w:hAnsi="Times New Roman" w:cs="Times New Roman"/>
        </w:rPr>
        <w:t>\</w:t>
      </w:r>
      <w:proofErr w:type="spellStart"/>
      <w:r w:rsidRPr="00722B15">
        <w:rPr>
          <w:rFonts w:ascii="Times New Roman" w:hAnsi="Times New Roman" w:cs="Times New Roman"/>
        </w:rPr>
        <w:t>n</w:t>
      </w:r>
      <w:proofErr w:type="gramStart"/>
      <w:r w:rsidRPr="00722B15">
        <w:rPr>
          <w:rFonts w:ascii="Times New Roman" w:hAnsi="Times New Roman" w:cs="Times New Roman"/>
        </w:rPr>
        <w:t>",opt</w:t>
      </w:r>
      <w:proofErr w:type="spellEnd"/>
      <w:proofErr w:type="gramEnd"/>
      <w:r w:rsidRPr="00722B15">
        <w:rPr>
          <w:rFonts w:ascii="Times New Roman" w:hAnsi="Times New Roman" w:cs="Times New Roman"/>
        </w:rPr>
        <w:t>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].</w:t>
      </w:r>
      <w:proofErr w:type="spellStart"/>
      <w:r w:rsidRPr="00722B15">
        <w:rPr>
          <w:rFonts w:ascii="Times New Roman" w:hAnsi="Times New Roman" w:cs="Times New Roman"/>
        </w:rPr>
        <w:t>opcode,opt</w:t>
      </w:r>
      <w:proofErr w:type="spellEnd"/>
      <w:r w:rsidRPr="00722B15">
        <w:rPr>
          <w:rFonts w:ascii="Times New Roman" w:hAnsi="Times New Roman" w:cs="Times New Roman"/>
        </w:rPr>
        <w:t>[</w:t>
      </w:r>
      <w:proofErr w:type="spellStart"/>
      <w:r w:rsidRPr="00722B15">
        <w:rPr>
          <w:rFonts w:ascii="Times New Roman" w:hAnsi="Times New Roman" w:cs="Times New Roman"/>
        </w:rPr>
        <w:t>i</w:t>
      </w:r>
      <w:proofErr w:type="spellEnd"/>
      <w:r w:rsidRPr="00722B15">
        <w:rPr>
          <w:rFonts w:ascii="Times New Roman" w:hAnsi="Times New Roman" w:cs="Times New Roman"/>
        </w:rPr>
        <w:t>].</w:t>
      </w:r>
      <w:proofErr w:type="spellStart"/>
      <w:r w:rsidRPr="00722B15">
        <w:rPr>
          <w:rFonts w:ascii="Times New Roman" w:hAnsi="Times New Roman" w:cs="Times New Roman"/>
        </w:rPr>
        <w:t>machinecode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792D0E35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}</w:t>
      </w:r>
    </w:p>
    <w:p w14:paraId="5086F33A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objectCodeGeneration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r w:rsidRPr="00722B15">
        <w:rPr>
          <w:rFonts w:ascii="Times New Roman" w:hAnsi="Times New Roman" w:cs="Times New Roman"/>
        </w:rPr>
        <w:t>argv</w:t>
      </w:r>
      <w:proofErr w:type="spellEnd"/>
      <w:r w:rsidRPr="00722B15">
        <w:rPr>
          <w:rFonts w:ascii="Times New Roman" w:hAnsi="Times New Roman" w:cs="Times New Roman"/>
        </w:rPr>
        <w:t>[3</w:t>
      </w:r>
      <w:proofErr w:type="gramStart"/>
      <w:r w:rsidRPr="00722B15">
        <w:rPr>
          <w:rFonts w:ascii="Times New Roman" w:hAnsi="Times New Roman" w:cs="Times New Roman"/>
        </w:rPr>
        <w:t>],</w:t>
      </w:r>
      <w:proofErr w:type="spellStart"/>
      <w:r w:rsidRPr="00722B15">
        <w:rPr>
          <w:rFonts w:ascii="Times New Roman" w:hAnsi="Times New Roman" w:cs="Times New Roman"/>
        </w:rPr>
        <w:t>argv</w:t>
      </w:r>
      <w:proofErr w:type="spellEnd"/>
      <w:proofErr w:type="gramEnd"/>
      <w:r w:rsidRPr="00722B15">
        <w:rPr>
          <w:rFonts w:ascii="Times New Roman" w:hAnsi="Times New Roman" w:cs="Times New Roman"/>
        </w:rPr>
        <w:t>[4],</w:t>
      </w:r>
      <w:proofErr w:type="spellStart"/>
      <w:r w:rsidRPr="00722B15">
        <w:rPr>
          <w:rFonts w:ascii="Times New Roman" w:hAnsi="Times New Roman" w:cs="Times New Roman"/>
        </w:rPr>
        <w:t>sys,opt,syscount,opcount</w:t>
      </w:r>
      <w:proofErr w:type="spellEnd"/>
      <w:r w:rsidRPr="00722B15">
        <w:rPr>
          <w:rFonts w:ascii="Times New Roman" w:hAnsi="Times New Roman" w:cs="Times New Roman"/>
        </w:rPr>
        <w:t>);</w:t>
      </w:r>
    </w:p>
    <w:p w14:paraId="642DC82B" w14:textId="77777777" w:rsidR="00F22536" w:rsidRPr="00722B15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 xml:space="preserve">  </w:t>
      </w:r>
      <w:proofErr w:type="spellStart"/>
      <w:r w:rsidRPr="00722B15">
        <w:rPr>
          <w:rFonts w:ascii="Times New Roman" w:hAnsi="Times New Roman" w:cs="Times New Roman"/>
        </w:rPr>
        <w:t>objectProgramGeneration</w:t>
      </w:r>
      <w:proofErr w:type="spellEnd"/>
      <w:r w:rsidRPr="00722B15">
        <w:rPr>
          <w:rFonts w:ascii="Times New Roman" w:hAnsi="Times New Roman" w:cs="Times New Roman"/>
        </w:rPr>
        <w:t>(</w:t>
      </w:r>
      <w:proofErr w:type="spellStart"/>
      <w:r w:rsidRPr="00722B15">
        <w:rPr>
          <w:rFonts w:ascii="Times New Roman" w:hAnsi="Times New Roman" w:cs="Times New Roman"/>
        </w:rPr>
        <w:t>argv</w:t>
      </w:r>
      <w:proofErr w:type="spellEnd"/>
      <w:r w:rsidRPr="00722B15">
        <w:rPr>
          <w:rFonts w:ascii="Times New Roman" w:hAnsi="Times New Roman" w:cs="Times New Roman"/>
        </w:rPr>
        <w:t>[4</w:t>
      </w:r>
      <w:proofErr w:type="gramStart"/>
      <w:r w:rsidRPr="00722B15">
        <w:rPr>
          <w:rFonts w:ascii="Times New Roman" w:hAnsi="Times New Roman" w:cs="Times New Roman"/>
        </w:rPr>
        <w:t>],</w:t>
      </w:r>
      <w:proofErr w:type="spellStart"/>
      <w:r w:rsidRPr="00722B15">
        <w:rPr>
          <w:rFonts w:ascii="Times New Roman" w:hAnsi="Times New Roman" w:cs="Times New Roman"/>
        </w:rPr>
        <w:t>argv</w:t>
      </w:r>
      <w:proofErr w:type="spellEnd"/>
      <w:proofErr w:type="gramEnd"/>
      <w:r w:rsidRPr="00722B15">
        <w:rPr>
          <w:rFonts w:ascii="Times New Roman" w:hAnsi="Times New Roman" w:cs="Times New Roman"/>
        </w:rPr>
        <w:t>[5]);</w:t>
      </w:r>
    </w:p>
    <w:p w14:paraId="53642B9D" w14:textId="5A98498E" w:rsidR="00F22536" w:rsidRDefault="00F22536" w:rsidP="00BB00D9">
      <w:pPr>
        <w:jc w:val="both"/>
        <w:rPr>
          <w:rFonts w:ascii="Times New Roman" w:hAnsi="Times New Roman" w:cs="Times New Roman"/>
        </w:rPr>
      </w:pPr>
      <w:r w:rsidRPr="00722B15">
        <w:rPr>
          <w:rFonts w:ascii="Times New Roman" w:hAnsi="Times New Roman" w:cs="Times New Roman"/>
        </w:rPr>
        <w:t>}</w:t>
      </w:r>
    </w:p>
    <w:p w14:paraId="2DF52820" w14:textId="71E19379" w:rsidR="00B905CB" w:rsidRDefault="00B905CB" w:rsidP="00876428">
      <w:pPr>
        <w:rPr>
          <w:noProof/>
        </w:rPr>
      </w:pPr>
    </w:p>
    <w:p w14:paraId="75E384A9" w14:textId="77777777" w:rsidR="00D37A20" w:rsidRDefault="00D37A20" w:rsidP="00876428">
      <w:pPr>
        <w:rPr>
          <w:noProof/>
        </w:rPr>
      </w:pPr>
    </w:p>
    <w:p w14:paraId="79779201" w14:textId="40CB5576" w:rsidR="00B905CB" w:rsidRDefault="00B905CB" w:rsidP="00876428">
      <w:pPr>
        <w:rPr>
          <w:noProof/>
        </w:rPr>
      </w:pPr>
    </w:p>
    <w:p w14:paraId="539A75FE" w14:textId="67AD8137" w:rsidR="00B905CB" w:rsidRDefault="00B905CB" w:rsidP="00876428">
      <w:pPr>
        <w:rPr>
          <w:noProof/>
        </w:rPr>
      </w:pPr>
    </w:p>
    <w:p w14:paraId="0643030F" w14:textId="7A1F3282" w:rsidR="00B905CB" w:rsidRDefault="00B905CB" w:rsidP="00B905CB">
      <w:pPr>
        <w:pStyle w:val="Heading3"/>
        <w:rPr>
          <w:noProof/>
        </w:rPr>
      </w:pPr>
      <w:r>
        <w:lastRenderedPageBreak/>
        <w:t>Output</w:t>
      </w:r>
    </w:p>
    <w:p w14:paraId="040AA0D6" w14:textId="664F4F57" w:rsidR="00876428" w:rsidRDefault="00876428" w:rsidP="00876428"/>
    <w:p w14:paraId="4F28C4C7" w14:textId="38D41AB4" w:rsidR="001656A5" w:rsidRDefault="00B905CB" w:rsidP="00876428">
      <w:r>
        <w:rPr>
          <w:noProof/>
        </w:rPr>
        <w:drawing>
          <wp:inline distT="0" distB="0" distL="0" distR="0" wp14:anchorId="3C11424F" wp14:editId="7D299F25">
            <wp:extent cx="5905500" cy="36173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74" r="31539" b="28433"/>
                    <a:stretch/>
                  </pic:blipFill>
                  <pic:spPr bwMode="auto">
                    <a:xfrm>
                      <a:off x="0" y="0"/>
                      <a:ext cx="5914158" cy="362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5D3DA" w14:textId="126A9267" w:rsidR="001656A5" w:rsidRDefault="001656A5" w:rsidP="001656A5">
      <w:pPr>
        <w:pStyle w:val="Heading3"/>
      </w:pPr>
      <w:r>
        <w:t>Result:</w:t>
      </w:r>
    </w:p>
    <w:p w14:paraId="4B5181F6" w14:textId="7A4191E2" w:rsidR="001656A5" w:rsidRPr="001656A5" w:rsidRDefault="001656A5" w:rsidP="001656A5">
      <w:r>
        <w:tab/>
      </w:r>
      <w:r w:rsidRPr="00F860C6">
        <w:rPr>
          <w:rFonts w:ascii="Times New Roman" w:hAnsi="Times New Roman" w:cs="Times New Roman"/>
        </w:rPr>
        <w:t>The object code is generated for each line and the object program was generated successfully</w:t>
      </w:r>
      <w:r>
        <w:t>.</w:t>
      </w:r>
    </w:p>
    <w:sectPr w:rsidR="001656A5" w:rsidRPr="0016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i w:val="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36"/>
    <w:rsid w:val="001656A5"/>
    <w:rsid w:val="002870CA"/>
    <w:rsid w:val="003C11FD"/>
    <w:rsid w:val="00606947"/>
    <w:rsid w:val="006B13EE"/>
    <w:rsid w:val="00722B15"/>
    <w:rsid w:val="007955B2"/>
    <w:rsid w:val="00825D0B"/>
    <w:rsid w:val="00876428"/>
    <w:rsid w:val="00AE2D59"/>
    <w:rsid w:val="00B905CB"/>
    <w:rsid w:val="00BB00D9"/>
    <w:rsid w:val="00C13E0A"/>
    <w:rsid w:val="00D37A20"/>
    <w:rsid w:val="00E80D9A"/>
    <w:rsid w:val="00F22536"/>
    <w:rsid w:val="00F860C6"/>
    <w:rsid w:val="00F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9AB6"/>
  <w15:chartTrackingRefBased/>
  <w15:docId w15:val="{FD0C8CE7-DFFA-4839-AA57-3898837C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36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5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2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14</cp:revision>
  <dcterms:created xsi:type="dcterms:W3CDTF">2020-10-23T11:41:00Z</dcterms:created>
  <dcterms:modified xsi:type="dcterms:W3CDTF">2020-12-23T10:54:00Z</dcterms:modified>
</cp:coreProperties>
</file>